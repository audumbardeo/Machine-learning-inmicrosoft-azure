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595D2" w14:textId="30FDF03B" w:rsidR="00A9204E" w:rsidRDefault="00A9204E" w:rsidP="00B201DF">
      <w:pPr>
        <w:jc w:val="both"/>
      </w:pPr>
    </w:p>
    <w:p w14:paraId="18F5E014" w14:textId="20B646FD" w:rsidR="0054546A" w:rsidRDefault="007F0C73" w:rsidP="007F0C73">
      <w:pPr>
        <w:jc w:val="center"/>
        <w:rPr>
          <w:rFonts w:ascii="Verdana" w:hAnsi="Verdana"/>
          <w:b/>
          <w:bCs/>
        </w:rPr>
      </w:pPr>
      <w:r w:rsidRPr="007F0C73">
        <w:rPr>
          <w:rFonts w:ascii="Verdana" w:hAnsi="Verdana"/>
          <w:b/>
          <w:bCs/>
        </w:rPr>
        <w:t>Microsoft Azure Project</w:t>
      </w:r>
    </w:p>
    <w:p w14:paraId="0BCE1A00" w14:textId="0ED6024F" w:rsidR="007F0C73" w:rsidRPr="007F0C73" w:rsidRDefault="007F0C73" w:rsidP="007F0C73">
      <w:pPr>
        <w:jc w:val="center"/>
        <w:rPr>
          <w:rFonts w:ascii="Verdana" w:hAnsi="Verdana"/>
        </w:rPr>
      </w:pPr>
      <w:r>
        <w:rPr>
          <w:rFonts w:ascii="Verdana" w:hAnsi="Verdana"/>
        </w:rPr>
        <w:t>(</w:t>
      </w:r>
      <w:r w:rsidRPr="007F0C73">
        <w:rPr>
          <w:rFonts w:ascii="Verdana" w:hAnsi="Verdana"/>
        </w:rPr>
        <w:t>Audumbar S Deo</w:t>
      </w:r>
      <w:r>
        <w:rPr>
          <w:rFonts w:ascii="Verdana" w:hAnsi="Verdana"/>
        </w:rPr>
        <w:t>)</w:t>
      </w:r>
    </w:p>
    <w:p w14:paraId="052E63C2" w14:textId="5FB5B9BB" w:rsidR="0054546A" w:rsidRDefault="0054546A" w:rsidP="00B201DF">
      <w:pPr>
        <w:jc w:val="both"/>
      </w:pPr>
    </w:p>
    <w:p w14:paraId="59A313DF" w14:textId="603E4327" w:rsidR="0054546A" w:rsidRDefault="0054546A" w:rsidP="00B201DF">
      <w:pPr>
        <w:jc w:val="both"/>
      </w:pPr>
    </w:p>
    <w:p w14:paraId="2809D5EC" w14:textId="1C60756F" w:rsidR="0054546A" w:rsidRPr="00B201DF" w:rsidRDefault="0054546A" w:rsidP="00B201DF">
      <w:pPr>
        <w:jc w:val="both"/>
      </w:pPr>
    </w:p>
    <w:p w14:paraId="237EB0B8" w14:textId="0D9AE9E4" w:rsidR="0054546A" w:rsidRPr="00542037" w:rsidRDefault="0054546A" w:rsidP="00B201DF">
      <w:pPr>
        <w:jc w:val="both"/>
        <w:rPr>
          <w:rFonts w:ascii="Segoe UI Light" w:hAnsi="Segoe UI Light" w:cs="Segoe UI Light"/>
          <w:b/>
          <w:bCs/>
          <w:color w:val="808080" w:themeColor="background1" w:themeShade="80"/>
          <w:sz w:val="32"/>
          <w:szCs w:val="32"/>
        </w:rPr>
      </w:pPr>
      <w:r w:rsidRPr="00542037">
        <w:rPr>
          <w:rFonts w:ascii="Segoe UI Light" w:hAnsi="Segoe UI Light" w:cs="Segoe UI Light"/>
          <w:b/>
          <w:bCs/>
          <w:color w:val="808080" w:themeColor="background1" w:themeShade="80"/>
          <w:sz w:val="32"/>
          <w:szCs w:val="32"/>
        </w:rPr>
        <w:t>Data:</w:t>
      </w:r>
    </w:p>
    <w:p w14:paraId="1125C7FE" w14:textId="77777777" w:rsidR="0054546A" w:rsidRPr="00B201DF" w:rsidRDefault="0054546A" w:rsidP="00B201DF">
      <w:pPr>
        <w:jc w:val="both"/>
        <w:rPr>
          <w:rFonts w:ascii="Segoe UI" w:hAnsi="Segoe UI" w:cs="Segoe UI"/>
        </w:rPr>
      </w:pPr>
      <w:r w:rsidRPr="00B201DF">
        <w:rPr>
          <w:rFonts w:ascii="Segoe UI" w:hAnsi="Segoe UI" w:cs="Segoe UI"/>
        </w:rPr>
        <w:t xml:space="preserve">Data is taken from Kaggle ( </w:t>
      </w:r>
      <w:hyperlink r:id="rId10" w:history="1">
        <w:r w:rsidRPr="00B201DF">
          <w:rPr>
            <w:rStyle w:val="Hyperlink"/>
            <w:rFonts w:ascii="Segoe UI" w:hAnsi="Segoe UI" w:cs="Segoe UI"/>
          </w:rPr>
          <w:t>https://www.kaggle.com/c/titanic/data</w:t>
        </w:r>
      </w:hyperlink>
      <w:r w:rsidRPr="00B201DF">
        <w:rPr>
          <w:rFonts w:ascii="Segoe UI" w:hAnsi="Segoe UI" w:cs="Segoe UI"/>
        </w:rPr>
        <w:t xml:space="preserve"> ) training and testing data is given separately. </w:t>
      </w:r>
    </w:p>
    <w:p w14:paraId="09835634" w14:textId="671297EE" w:rsidR="0054546A" w:rsidRPr="00B201DF" w:rsidRDefault="0054546A" w:rsidP="00B201DF">
      <w:pPr>
        <w:jc w:val="both"/>
        <w:rPr>
          <w:rFonts w:ascii="Segoe UI" w:hAnsi="Segoe UI" w:cs="Segoe UI"/>
        </w:rPr>
      </w:pPr>
      <w:r w:rsidRPr="00B201DF">
        <w:rPr>
          <w:rFonts w:ascii="Segoe UI" w:hAnsi="Segoe UI" w:cs="Segoe UI"/>
          <w:b/>
          <w:bCs/>
        </w:rPr>
        <w:t>Size of training data:</w:t>
      </w:r>
      <w:r w:rsidRPr="00B201DF">
        <w:rPr>
          <w:rFonts w:ascii="Segoe UI" w:hAnsi="Segoe UI" w:cs="Segoe UI"/>
        </w:rPr>
        <w:t xml:space="preserve"> 891 observations explained in 12 features.</w:t>
      </w:r>
    </w:p>
    <w:p w14:paraId="7A3C8D9D" w14:textId="32E3EBDB" w:rsidR="0052026B" w:rsidRPr="00B201DF" w:rsidRDefault="0052026B" w:rsidP="00B201DF">
      <w:pPr>
        <w:jc w:val="both"/>
        <w:rPr>
          <w:rFonts w:ascii="Segoe UI" w:hAnsi="Segoe UI" w:cs="Segoe UI"/>
        </w:rPr>
      </w:pPr>
      <w:r w:rsidRPr="00B201DF">
        <w:rPr>
          <w:rFonts w:ascii="Segoe UI" w:hAnsi="Segoe UI" w:cs="Segoe UI"/>
          <w:b/>
          <w:bCs/>
        </w:rPr>
        <w:t xml:space="preserve">Size of testing data: </w:t>
      </w:r>
      <w:r w:rsidRPr="00B201DF">
        <w:rPr>
          <w:rFonts w:ascii="Segoe UI" w:hAnsi="Segoe UI" w:cs="Segoe UI"/>
        </w:rPr>
        <w:t>418</w:t>
      </w:r>
      <w:r w:rsidRPr="00B201DF">
        <w:rPr>
          <w:rFonts w:ascii="Segoe UI" w:hAnsi="Segoe UI" w:cs="Segoe UI"/>
          <w:b/>
          <w:bCs/>
        </w:rPr>
        <w:t xml:space="preserve"> </w:t>
      </w:r>
      <w:r w:rsidRPr="00B201DF">
        <w:rPr>
          <w:rFonts w:ascii="Segoe UI" w:hAnsi="Segoe UI" w:cs="Segoe UI"/>
        </w:rPr>
        <w:t>observations explained in 12 features.</w:t>
      </w:r>
      <w:r w:rsidR="00B201DF" w:rsidRPr="00B201DF">
        <w:rPr>
          <w:rFonts w:ascii="Segoe UI" w:hAnsi="Segoe UI" w:cs="Segoe UI"/>
        </w:rPr>
        <w:t xml:space="preserve"> </w:t>
      </w:r>
    </w:p>
    <w:p w14:paraId="676D475C" w14:textId="77777777" w:rsidR="00542037" w:rsidRDefault="00B201DF" w:rsidP="00542037">
      <w:pPr>
        <w:jc w:val="both"/>
        <w:rPr>
          <w:rFonts w:ascii="Times New Roman" w:hAnsi="Times New Roman" w:cs="Times New Roman"/>
          <w:sz w:val="26"/>
          <w:szCs w:val="26"/>
        </w:rPr>
      </w:pPr>
      <w:r>
        <w:rPr>
          <w:rFonts w:ascii="Segoe UI" w:hAnsi="Segoe UI" w:cs="Segoe UI"/>
          <w:color w:val="2C3137"/>
          <w:shd w:val="clear" w:color="auto" w:fill="FFFFFF"/>
        </w:rPr>
        <w:t>The dataset also has 12 columns that each record an attribute about each occupant’s circumstances and demographic. For this particular experiment classification model is built that can predict whether or not someone would survive the Titanic disaster given the same circumstances and demographic.</w:t>
      </w:r>
    </w:p>
    <w:p w14:paraId="45D9F33B" w14:textId="77777777" w:rsidR="00542037" w:rsidRDefault="00542037" w:rsidP="00542037">
      <w:pPr>
        <w:jc w:val="both"/>
        <w:rPr>
          <w:rFonts w:ascii="Times New Roman" w:hAnsi="Times New Roman" w:cs="Times New Roman"/>
          <w:sz w:val="26"/>
          <w:szCs w:val="26"/>
        </w:rPr>
      </w:pPr>
    </w:p>
    <w:p w14:paraId="235EE301" w14:textId="66578018" w:rsidR="00B201DF" w:rsidRPr="00542037" w:rsidRDefault="00B201DF" w:rsidP="00542037">
      <w:pPr>
        <w:jc w:val="both"/>
        <w:rPr>
          <w:rFonts w:ascii="Times New Roman" w:hAnsi="Times New Roman" w:cs="Times New Roman"/>
          <w:sz w:val="26"/>
          <w:szCs w:val="26"/>
        </w:rPr>
      </w:pPr>
      <w:r w:rsidRPr="00542037">
        <w:rPr>
          <w:rFonts w:ascii="Segoe UI Light" w:eastAsia="Times New Roman" w:hAnsi="Segoe UI Light" w:cs="Segoe UI Light"/>
          <w:b/>
          <w:bCs/>
          <w:color w:val="666666"/>
          <w:kern w:val="36"/>
          <w:sz w:val="30"/>
          <w:szCs w:val="30"/>
          <w:lang w:val="en-IN" w:eastAsia="en-IN" w:bidi="mr-IN"/>
        </w:rPr>
        <w:t xml:space="preserve">Pre-processing and </w:t>
      </w:r>
      <w:r w:rsidRPr="00B201DF">
        <w:rPr>
          <w:rFonts w:ascii="Segoe UI Light" w:eastAsia="Times New Roman" w:hAnsi="Segoe UI Light" w:cs="Segoe UI Light"/>
          <w:b/>
          <w:bCs/>
          <w:color w:val="666666"/>
          <w:kern w:val="36"/>
          <w:sz w:val="30"/>
          <w:szCs w:val="30"/>
          <w:lang w:val="en-IN" w:eastAsia="en-IN" w:bidi="mr-IN"/>
        </w:rPr>
        <w:t xml:space="preserve">Data </w:t>
      </w:r>
      <w:r w:rsidRPr="00542037">
        <w:rPr>
          <w:rFonts w:ascii="Segoe UI Light" w:eastAsia="Times New Roman" w:hAnsi="Segoe UI Light" w:cs="Segoe UI Light"/>
          <w:b/>
          <w:bCs/>
          <w:color w:val="666666"/>
          <w:kern w:val="36"/>
          <w:sz w:val="30"/>
          <w:szCs w:val="30"/>
          <w:lang w:val="en-IN" w:eastAsia="en-IN" w:bidi="mr-IN"/>
        </w:rPr>
        <w:t>exploration</w:t>
      </w:r>
    </w:p>
    <w:p w14:paraId="5F22D34B" w14:textId="77777777" w:rsidR="00B201DF" w:rsidRDefault="0054546A" w:rsidP="00B201DF">
      <w:pPr>
        <w:jc w:val="both"/>
        <w:rPr>
          <w:rFonts w:ascii="Segoe UI" w:hAnsi="Segoe UI" w:cs="Segoe UI"/>
        </w:rPr>
      </w:pPr>
      <w:r w:rsidRPr="00B201DF">
        <w:rPr>
          <w:rFonts w:ascii="Verdana" w:hAnsi="Verdana"/>
        </w:rPr>
        <w:t xml:space="preserve"> </w:t>
      </w:r>
      <w:r w:rsidR="00B201DF" w:rsidRPr="00B201DF">
        <w:rPr>
          <w:rFonts w:ascii="Segoe UI" w:hAnsi="Segoe UI" w:cs="Segoe UI"/>
        </w:rPr>
        <w:t xml:space="preserve">First some preprocessing is required </w:t>
      </w:r>
      <w:r w:rsidR="00B201DF">
        <w:rPr>
          <w:rFonts w:ascii="Segoe UI" w:hAnsi="Segoe UI" w:cs="Segoe UI"/>
        </w:rPr>
        <w:t xml:space="preserve">to use the data. </w:t>
      </w:r>
      <w:r w:rsidR="00B201DF" w:rsidRPr="00B201DF">
        <w:rPr>
          <w:rFonts w:ascii="Segoe UI" w:hAnsi="Segoe UI" w:cs="Segoe UI"/>
        </w:rPr>
        <w:t xml:space="preserve">Begin by identifying columns that add little-to-no value for predictive modeling. </w:t>
      </w:r>
    </w:p>
    <w:p w14:paraId="0B0B77C5" w14:textId="3FACB183" w:rsidR="0054546A" w:rsidRDefault="00B201DF" w:rsidP="00B201DF">
      <w:pPr>
        <w:jc w:val="both"/>
        <w:rPr>
          <w:rFonts w:ascii="Segoe UI" w:hAnsi="Segoe UI" w:cs="Segoe UI"/>
        </w:rPr>
      </w:pPr>
      <w:r w:rsidRPr="00B201DF">
        <w:rPr>
          <w:rFonts w:ascii="Segoe UI" w:hAnsi="Segoe UI" w:cs="Segoe UI"/>
        </w:rPr>
        <w:t>These columns will be dropped.</w:t>
      </w:r>
    </w:p>
    <w:p w14:paraId="7349EEFF" w14:textId="17CA7ABD" w:rsidR="00B201DF" w:rsidRDefault="00542037" w:rsidP="00B201DF">
      <w:pPr>
        <w:jc w:val="both"/>
        <w:rPr>
          <w:rFonts w:ascii="Segoe UI" w:hAnsi="Segoe UI" w:cs="Segoe UI"/>
        </w:rPr>
      </w:pPr>
      <w:proofErr w:type="spellStart"/>
      <w:r w:rsidRPr="00542037">
        <w:rPr>
          <w:rFonts w:ascii="Segoe UI" w:hAnsi="Segoe UI" w:cs="Segoe UI"/>
        </w:rPr>
        <w:t>PassengerID</w:t>
      </w:r>
      <w:proofErr w:type="spellEnd"/>
      <w:r>
        <w:rPr>
          <w:rFonts w:ascii="Segoe UI" w:hAnsi="Segoe UI" w:cs="Segoe UI"/>
        </w:rPr>
        <w:t xml:space="preserve">, </w:t>
      </w:r>
      <w:r w:rsidRPr="00542037">
        <w:rPr>
          <w:rFonts w:ascii="Segoe UI" w:hAnsi="Segoe UI" w:cs="Segoe UI"/>
        </w:rPr>
        <w:t>Name</w:t>
      </w:r>
      <w:r>
        <w:rPr>
          <w:rFonts w:ascii="Segoe UI" w:hAnsi="Segoe UI" w:cs="Segoe UI"/>
        </w:rPr>
        <w:t xml:space="preserve">, </w:t>
      </w:r>
      <w:r w:rsidRPr="00542037">
        <w:rPr>
          <w:rFonts w:ascii="Segoe UI" w:hAnsi="Segoe UI" w:cs="Segoe UI"/>
        </w:rPr>
        <w:t>Ticket</w:t>
      </w:r>
      <w:r>
        <w:rPr>
          <w:rFonts w:ascii="Segoe UI" w:hAnsi="Segoe UI" w:cs="Segoe UI"/>
        </w:rPr>
        <w:t>, Cabin etc.</w:t>
      </w:r>
    </w:p>
    <w:p w14:paraId="4EEC295A" w14:textId="309D7DBC" w:rsidR="00542037" w:rsidRDefault="00542037" w:rsidP="00B201DF">
      <w:pPr>
        <w:jc w:val="both"/>
        <w:rPr>
          <w:rFonts w:ascii="Segoe UI" w:hAnsi="Segoe UI" w:cs="Segoe UI"/>
        </w:rPr>
      </w:pPr>
      <w:r w:rsidRPr="00542037">
        <w:rPr>
          <w:rFonts w:ascii="Segoe UI" w:hAnsi="Segoe UI" w:cs="Segoe UI"/>
          <w:noProof/>
        </w:rPr>
        <w:drawing>
          <wp:anchor distT="0" distB="0" distL="114300" distR="114300" simplePos="0" relativeHeight="251658240" behindDoc="1" locked="0" layoutInCell="1" allowOverlap="1" wp14:anchorId="10FB4277" wp14:editId="79275371">
            <wp:simplePos x="0" y="0"/>
            <wp:positionH relativeFrom="column">
              <wp:posOffset>0</wp:posOffset>
            </wp:positionH>
            <wp:positionV relativeFrom="paragraph">
              <wp:posOffset>139893</wp:posOffset>
            </wp:positionV>
            <wp:extent cx="3130550" cy="1290955"/>
            <wp:effectExtent l="19050" t="19050" r="12700" b="23495"/>
            <wp:wrapTight wrapText="bothSides">
              <wp:wrapPolygon edited="0">
                <wp:start x="-131" y="-319"/>
                <wp:lineTo x="-131" y="21674"/>
                <wp:lineTo x="21556" y="21674"/>
                <wp:lineTo x="21556" y="-319"/>
                <wp:lineTo x="-131" y="-31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0550" cy="12909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8D0E953" w14:textId="6C09CE59" w:rsidR="00542037" w:rsidRDefault="00542037" w:rsidP="00B201DF">
      <w:pPr>
        <w:jc w:val="both"/>
        <w:rPr>
          <w:rFonts w:ascii="Segoe UI" w:hAnsi="Segoe UI" w:cs="Segoe UI"/>
        </w:rPr>
      </w:pPr>
    </w:p>
    <w:p w14:paraId="4F3E105C" w14:textId="2C4ABFEE" w:rsidR="00542037" w:rsidRPr="00542037" w:rsidRDefault="00542037" w:rsidP="00542037">
      <w:pPr>
        <w:rPr>
          <w:rFonts w:ascii="Segoe UI" w:hAnsi="Segoe UI" w:cs="Segoe UI"/>
        </w:rPr>
      </w:pPr>
    </w:p>
    <w:p w14:paraId="4AB1C701" w14:textId="212C5E63" w:rsidR="00542037" w:rsidRPr="00542037" w:rsidRDefault="00542037" w:rsidP="00542037">
      <w:pPr>
        <w:rPr>
          <w:rFonts w:ascii="Segoe UI" w:hAnsi="Segoe UI" w:cs="Segoe UI"/>
        </w:rPr>
      </w:pPr>
    </w:p>
    <w:p w14:paraId="3E2DBA75" w14:textId="7B56E0B5" w:rsidR="00542037" w:rsidRPr="00542037" w:rsidRDefault="00542037" w:rsidP="00542037">
      <w:pPr>
        <w:rPr>
          <w:rFonts w:ascii="Segoe UI" w:hAnsi="Segoe UI" w:cs="Segoe UI"/>
        </w:rPr>
      </w:pPr>
    </w:p>
    <w:p w14:paraId="4EF78786" w14:textId="0916FE9E" w:rsidR="00542037" w:rsidRPr="00542037" w:rsidRDefault="00542037" w:rsidP="00542037">
      <w:pPr>
        <w:rPr>
          <w:rFonts w:ascii="Segoe UI" w:hAnsi="Segoe UI" w:cs="Segoe UI"/>
        </w:rPr>
      </w:pPr>
    </w:p>
    <w:p w14:paraId="5232AC31" w14:textId="7D04C7DC" w:rsidR="00542037" w:rsidRPr="00542037" w:rsidRDefault="00542037" w:rsidP="00542037">
      <w:pPr>
        <w:rPr>
          <w:rFonts w:ascii="Segoe UI" w:hAnsi="Segoe UI" w:cs="Segoe UI"/>
        </w:rPr>
      </w:pPr>
    </w:p>
    <w:p w14:paraId="3B7450FD" w14:textId="7853BC5E" w:rsidR="00542037" w:rsidRPr="00542037" w:rsidRDefault="00542037" w:rsidP="00542037">
      <w:pPr>
        <w:rPr>
          <w:rFonts w:ascii="Segoe UI" w:hAnsi="Segoe UI" w:cs="Segoe UI"/>
        </w:rPr>
      </w:pPr>
    </w:p>
    <w:p w14:paraId="3F6E66C6" w14:textId="096980E4" w:rsidR="00542037" w:rsidRPr="00542037" w:rsidRDefault="00542037" w:rsidP="00542037">
      <w:pPr>
        <w:rPr>
          <w:rFonts w:ascii="Segoe UI" w:hAnsi="Segoe UI" w:cs="Segoe UI"/>
        </w:rPr>
      </w:pPr>
    </w:p>
    <w:p w14:paraId="3A324B2B" w14:textId="3A27A1FA" w:rsidR="00542037" w:rsidRDefault="00542037" w:rsidP="00542037">
      <w:pPr>
        <w:jc w:val="both"/>
        <w:rPr>
          <w:rFonts w:ascii="Segoe UI Light" w:eastAsia="Times New Roman" w:hAnsi="Segoe UI Light" w:cs="Segoe UI Light"/>
          <w:b/>
          <w:bCs/>
          <w:color w:val="666666"/>
          <w:kern w:val="36"/>
          <w:sz w:val="30"/>
          <w:szCs w:val="30"/>
          <w:lang w:val="en-IN" w:eastAsia="en-IN" w:bidi="mr-IN"/>
        </w:rPr>
      </w:pPr>
      <w:r>
        <w:rPr>
          <w:rFonts w:ascii="Segoe UI Light" w:eastAsia="Times New Roman" w:hAnsi="Segoe UI Light" w:cs="Segoe UI Light"/>
          <w:b/>
          <w:bCs/>
          <w:color w:val="666666"/>
          <w:kern w:val="36"/>
          <w:sz w:val="30"/>
          <w:szCs w:val="30"/>
          <w:lang w:val="en-IN" w:eastAsia="en-IN" w:bidi="mr-IN"/>
        </w:rPr>
        <w:t>Define Categorical variable</w:t>
      </w:r>
      <w:r w:rsidRPr="00542037">
        <w:rPr>
          <w:rFonts w:ascii="Segoe UI Light" w:eastAsia="Times New Roman" w:hAnsi="Segoe UI Light" w:cs="Segoe UI Light"/>
          <w:b/>
          <w:bCs/>
          <w:color w:val="666666"/>
          <w:kern w:val="36"/>
          <w:sz w:val="30"/>
          <w:szCs w:val="30"/>
          <w:lang w:val="en-IN" w:eastAsia="en-IN" w:bidi="mr-IN"/>
        </w:rPr>
        <w:t xml:space="preserve"> </w:t>
      </w:r>
    </w:p>
    <w:p w14:paraId="1D7DD860" w14:textId="16E3CBD4" w:rsidR="00542037" w:rsidRDefault="00542037" w:rsidP="00542037">
      <w:pPr>
        <w:jc w:val="both"/>
        <w:rPr>
          <w:rFonts w:ascii="Segoe UI" w:hAnsi="Segoe UI" w:cs="Segoe UI"/>
          <w:color w:val="3B3B3B"/>
          <w:shd w:val="clear" w:color="auto" w:fill="FFFFFF"/>
        </w:rPr>
      </w:pPr>
      <w:r w:rsidRPr="00542037">
        <w:rPr>
          <w:rFonts w:ascii="Segoe UI" w:hAnsi="Segoe UI" w:cs="Segoe UI"/>
          <w:color w:val="3B3B3B"/>
          <w:shd w:val="clear" w:color="auto" w:fill="FFFFFF"/>
        </w:rPr>
        <w:t>We must now define which values are non-continuous by casting them as categorical. </w:t>
      </w:r>
    </w:p>
    <w:p w14:paraId="11B3FEEC" w14:textId="3AD9C741" w:rsidR="00542037" w:rsidRDefault="00542037" w:rsidP="00542037">
      <w:pPr>
        <w:jc w:val="both"/>
        <w:rPr>
          <w:rFonts w:ascii="Segoe UI" w:hAnsi="Segoe UI" w:cs="Segoe UI"/>
          <w:color w:val="3B3B3B"/>
          <w:shd w:val="clear" w:color="auto" w:fill="FFFFFF"/>
        </w:rPr>
      </w:pPr>
      <w:r>
        <w:rPr>
          <w:rFonts w:ascii="Segoe UI" w:hAnsi="Segoe UI" w:cs="Segoe UI"/>
          <w:color w:val="3B3B3B"/>
          <w:shd w:val="clear" w:color="auto" w:fill="FFFFFF"/>
        </w:rPr>
        <w:t>Using “edit metadata” convert following variable as type : categorical</w:t>
      </w:r>
    </w:p>
    <w:p w14:paraId="4FBDE320" w14:textId="2899848C" w:rsidR="00542037" w:rsidRDefault="00783F17" w:rsidP="00542037">
      <w:pPr>
        <w:jc w:val="both"/>
        <w:rPr>
          <w:rFonts w:ascii="Segoe UI" w:hAnsi="Segoe UI" w:cs="Segoe UI"/>
          <w:color w:val="3B3B3B"/>
          <w:shd w:val="clear" w:color="auto" w:fill="FFFFFF"/>
        </w:rPr>
      </w:pPr>
      <w:r>
        <w:rPr>
          <w:rFonts w:ascii="Segoe UI" w:hAnsi="Segoe UI" w:cs="Segoe UI"/>
          <w:color w:val="3B3B3B"/>
          <w:shd w:val="clear" w:color="auto" w:fill="FFFFFF"/>
        </w:rPr>
        <w:t xml:space="preserve">Variables: </w:t>
      </w:r>
      <w:r w:rsidR="00542037">
        <w:rPr>
          <w:rFonts w:ascii="Segoe UI" w:hAnsi="Segoe UI" w:cs="Segoe UI"/>
          <w:color w:val="3B3B3B"/>
          <w:shd w:val="clear" w:color="auto" w:fill="FFFFFF"/>
        </w:rPr>
        <w:t xml:space="preserve">Survived, </w:t>
      </w:r>
      <w:proofErr w:type="spellStart"/>
      <w:r>
        <w:rPr>
          <w:rFonts w:ascii="Segoe UI" w:hAnsi="Segoe UI" w:cs="Segoe UI"/>
          <w:color w:val="3B3B3B"/>
          <w:shd w:val="clear" w:color="auto" w:fill="FFFFFF"/>
        </w:rPr>
        <w:t>pclass</w:t>
      </w:r>
      <w:proofErr w:type="spellEnd"/>
      <w:r>
        <w:rPr>
          <w:rFonts w:ascii="Segoe UI" w:hAnsi="Segoe UI" w:cs="Segoe UI"/>
          <w:color w:val="3B3B3B"/>
          <w:shd w:val="clear" w:color="auto" w:fill="FFFFFF"/>
        </w:rPr>
        <w:t>, sex, Embarked</w:t>
      </w:r>
    </w:p>
    <w:p w14:paraId="43EADA8A" w14:textId="34BCCB2E" w:rsidR="00542037" w:rsidRPr="00542037" w:rsidRDefault="00542037" w:rsidP="00542037">
      <w:pPr>
        <w:jc w:val="both"/>
        <w:rPr>
          <w:rFonts w:ascii="Segoe UI" w:eastAsia="Times New Roman" w:hAnsi="Segoe UI" w:cs="Segoe UI"/>
          <w:b/>
          <w:bCs/>
          <w:color w:val="666666"/>
          <w:kern w:val="36"/>
          <w:sz w:val="20"/>
          <w:szCs w:val="20"/>
          <w:lang w:val="en-IN" w:eastAsia="en-IN" w:bidi="mr-IN"/>
        </w:rPr>
      </w:pPr>
      <w:r w:rsidRPr="00542037">
        <w:rPr>
          <w:rFonts w:ascii="Segoe UI" w:eastAsia="Times New Roman" w:hAnsi="Segoe UI" w:cs="Segoe UI"/>
          <w:b/>
          <w:bCs/>
          <w:noProof/>
          <w:color w:val="666666"/>
          <w:kern w:val="36"/>
          <w:sz w:val="20"/>
          <w:szCs w:val="20"/>
          <w:lang w:val="en-IN" w:eastAsia="en-IN" w:bidi="mr-IN"/>
        </w:rPr>
        <w:drawing>
          <wp:anchor distT="0" distB="0" distL="114300" distR="114300" simplePos="0" relativeHeight="251659264" behindDoc="1" locked="0" layoutInCell="1" allowOverlap="1" wp14:anchorId="5986E76F" wp14:editId="7DBA2710">
            <wp:simplePos x="0" y="0"/>
            <wp:positionH relativeFrom="column">
              <wp:posOffset>34146</wp:posOffset>
            </wp:positionH>
            <wp:positionV relativeFrom="paragraph">
              <wp:posOffset>171538</wp:posOffset>
            </wp:positionV>
            <wp:extent cx="2940050" cy="779780"/>
            <wp:effectExtent l="19050" t="19050" r="12700" b="20320"/>
            <wp:wrapTight wrapText="bothSides">
              <wp:wrapPolygon edited="0">
                <wp:start x="-140" y="-528"/>
                <wp:lineTo x="-140" y="21635"/>
                <wp:lineTo x="21553" y="21635"/>
                <wp:lineTo x="21553" y="-528"/>
                <wp:lineTo x="-140" y="-52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0050" cy="7797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30FD797" w14:textId="091CFE8F" w:rsidR="00542037" w:rsidRPr="00542037" w:rsidRDefault="00542037" w:rsidP="00542037">
      <w:pPr>
        <w:jc w:val="both"/>
        <w:rPr>
          <w:rFonts w:ascii="Times New Roman" w:hAnsi="Times New Roman" w:cs="Times New Roman"/>
          <w:sz w:val="26"/>
          <w:szCs w:val="26"/>
        </w:rPr>
      </w:pPr>
    </w:p>
    <w:p w14:paraId="2F825ED4" w14:textId="6CB9F36F" w:rsidR="00542037" w:rsidRDefault="00542037" w:rsidP="00542037">
      <w:pPr>
        <w:rPr>
          <w:rFonts w:ascii="Segoe UI" w:hAnsi="Segoe UI" w:cs="Segoe UI"/>
        </w:rPr>
      </w:pPr>
    </w:p>
    <w:p w14:paraId="48EF135A" w14:textId="6B8EE8A6" w:rsidR="00542037" w:rsidRDefault="00542037" w:rsidP="00542037">
      <w:pPr>
        <w:rPr>
          <w:rFonts w:ascii="Segoe UI" w:hAnsi="Segoe UI" w:cs="Segoe UI"/>
        </w:rPr>
      </w:pPr>
    </w:p>
    <w:p w14:paraId="64800C08" w14:textId="1F5A861F" w:rsidR="00783F17" w:rsidRPr="00783F17" w:rsidRDefault="00783F17" w:rsidP="00783F17">
      <w:pPr>
        <w:rPr>
          <w:rFonts w:ascii="Segoe UI" w:hAnsi="Segoe UI" w:cs="Segoe UI"/>
        </w:rPr>
      </w:pPr>
    </w:p>
    <w:p w14:paraId="6ED8065C" w14:textId="7078F2FA" w:rsidR="00783F17" w:rsidRPr="00783F17" w:rsidRDefault="00783F17" w:rsidP="00783F17">
      <w:pPr>
        <w:rPr>
          <w:rFonts w:ascii="Segoe UI" w:hAnsi="Segoe UI" w:cs="Segoe UI"/>
        </w:rPr>
      </w:pPr>
    </w:p>
    <w:p w14:paraId="6B0E4EE3" w14:textId="1EF5543A" w:rsidR="00783F17" w:rsidRDefault="00783F17" w:rsidP="00783F17">
      <w:pPr>
        <w:rPr>
          <w:rFonts w:ascii="Segoe UI" w:hAnsi="Segoe UI" w:cs="Segoe UI"/>
        </w:rPr>
      </w:pPr>
    </w:p>
    <w:p w14:paraId="44ACEEFD" w14:textId="0B0783CF" w:rsidR="00783F17" w:rsidRDefault="00783F17" w:rsidP="00783F17">
      <w:pPr>
        <w:rPr>
          <w:rFonts w:ascii="Segoe UI" w:hAnsi="Segoe UI" w:cs="Segoe UI"/>
        </w:rPr>
      </w:pPr>
      <w:r w:rsidRPr="00783F17">
        <w:rPr>
          <w:rFonts w:ascii="Segoe UI" w:hAnsi="Segoe UI" w:cs="Segoe UI"/>
          <w:noProof/>
          <w:color w:val="FF0000"/>
        </w:rPr>
        <w:lastRenderedPageBreak/>
        <mc:AlternateContent>
          <mc:Choice Requires="wps">
            <w:drawing>
              <wp:anchor distT="0" distB="0" distL="114300" distR="114300" simplePos="0" relativeHeight="251660288" behindDoc="0" locked="0" layoutInCell="1" allowOverlap="1" wp14:anchorId="5EC94853" wp14:editId="1D66A495">
                <wp:simplePos x="0" y="0"/>
                <wp:positionH relativeFrom="column">
                  <wp:posOffset>4507994</wp:posOffset>
                </wp:positionH>
                <wp:positionV relativeFrom="paragraph">
                  <wp:posOffset>937260</wp:posOffset>
                </wp:positionV>
                <wp:extent cx="856526" cy="260431"/>
                <wp:effectExtent l="19050" t="19050" r="20320" b="25400"/>
                <wp:wrapNone/>
                <wp:docPr id="4" name="Flowchart: Connector 4"/>
                <wp:cNvGraphicFramePr/>
                <a:graphic xmlns:a="http://schemas.openxmlformats.org/drawingml/2006/main">
                  <a:graphicData uri="http://schemas.microsoft.com/office/word/2010/wordprocessingShape">
                    <wps:wsp>
                      <wps:cNvSpPr/>
                      <wps:spPr>
                        <a:xfrm>
                          <a:off x="0" y="0"/>
                          <a:ext cx="856526" cy="260431"/>
                        </a:xfrm>
                        <a:prstGeom prst="flowChartConnector">
                          <a:avLst/>
                        </a:prstGeom>
                        <a:noFill/>
                        <a:ln w="38100">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4C380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354.95pt;margin-top:73.8pt;width:67.4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" filled="f" strokecolor="#70ad47 [3209]" strokeweight="3pt">
                <v:stroke dashstyle="1 1" joinstyle="miter"/>
              </v:shape>
            </w:pict>
          </mc:Fallback>
        </mc:AlternateContent>
      </w:r>
      <w:r w:rsidRPr="00783F17">
        <w:rPr>
          <w:rFonts w:ascii="Segoe UI" w:hAnsi="Segoe UI" w:cs="Segoe UI"/>
          <w:noProof/>
        </w:rPr>
        <w:drawing>
          <wp:inline distT="0" distB="0" distL="0" distR="0" wp14:anchorId="7F79B1EB" wp14:editId="0AEB53F2">
            <wp:extent cx="5943600" cy="208407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a:ln>
                      <a:solidFill>
                        <a:schemeClr val="tx1"/>
                      </a:solidFill>
                    </a:ln>
                  </pic:spPr>
                </pic:pic>
              </a:graphicData>
            </a:graphic>
          </wp:inline>
        </w:drawing>
      </w:r>
    </w:p>
    <w:p w14:paraId="3BC5FB00" w14:textId="0090E1B9" w:rsidR="00783F17" w:rsidRPr="00783F17" w:rsidRDefault="00783F17" w:rsidP="00783F17">
      <w:pPr>
        <w:rPr>
          <w:rFonts w:ascii="Segoe UI" w:hAnsi="Segoe UI" w:cs="Segoe UI"/>
        </w:rPr>
      </w:pPr>
    </w:p>
    <w:p w14:paraId="1A439C4E" w14:textId="3C3409F3" w:rsidR="00783F17" w:rsidRDefault="00783F17" w:rsidP="00783F17">
      <w:pPr>
        <w:rPr>
          <w:rFonts w:ascii="Segoe UI" w:hAnsi="Segoe UI" w:cs="Segoe UI"/>
        </w:rPr>
      </w:pPr>
    </w:p>
    <w:p w14:paraId="03931B58" w14:textId="23E243A6" w:rsidR="00783F17" w:rsidRDefault="00783F17" w:rsidP="00783F17">
      <w:pPr>
        <w:rPr>
          <w:rFonts w:ascii="Segoe UI" w:hAnsi="Segoe UI" w:cs="Segoe UI"/>
        </w:rPr>
      </w:pPr>
      <w:r>
        <w:rPr>
          <w:rFonts w:ascii="Segoe UI" w:hAnsi="Segoe UI" w:cs="Segoe UI"/>
          <w:noProof/>
        </w:rPr>
        <mc:AlternateContent>
          <mc:Choice Requires="wps">
            <w:drawing>
              <wp:anchor distT="0" distB="0" distL="114300" distR="114300" simplePos="0" relativeHeight="251661312" behindDoc="0" locked="0" layoutInCell="1" allowOverlap="1" wp14:anchorId="0CDCAB2E" wp14:editId="28C45CB9">
                <wp:simplePos x="0" y="0"/>
                <wp:positionH relativeFrom="column">
                  <wp:posOffset>4427220</wp:posOffset>
                </wp:positionH>
                <wp:positionV relativeFrom="paragraph">
                  <wp:posOffset>1531893</wp:posOffset>
                </wp:positionV>
                <wp:extent cx="839165" cy="190982"/>
                <wp:effectExtent l="19050" t="19050" r="18415" b="19050"/>
                <wp:wrapNone/>
                <wp:docPr id="6" name="Flowchart: Connector 6"/>
                <wp:cNvGraphicFramePr/>
                <a:graphic xmlns:a="http://schemas.openxmlformats.org/drawingml/2006/main">
                  <a:graphicData uri="http://schemas.microsoft.com/office/word/2010/wordprocessingShape">
                    <wps:wsp>
                      <wps:cNvSpPr/>
                      <wps:spPr>
                        <a:xfrm>
                          <a:off x="0" y="0"/>
                          <a:ext cx="839165" cy="190982"/>
                        </a:xfrm>
                        <a:prstGeom prst="flowChartConnector">
                          <a:avLst/>
                        </a:prstGeom>
                        <a:noFill/>
                        <a:ln w="38100">
                          <a:solidFill>
                            <a:srgbClr val="00B05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F1C0F1" id="Flowchart: Connector 6" o:spid="_x0000_s1026" type="#_x0000_t120" style="position:absolute;margin-left:348.6pt;margin-top:120.6pt;width:66.1pt;height:1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" filled="f" strokecolor="#00b050" strokeweight="3pt">
                <v:stroke dashstyle="1 1" joinstyle="miter"/>
              </v:shape>
            </w:pict>
          </mc:Fallback>
        </mc:AlternateContent>
      </w:r>
      <w:r w:rsidRPr="00783F17">
        <w:rPr>
          <w:rFonts w:ascii="Segoe UI" w:hAnsi="Segoe UI" w:cs="Segoe UI"/>
          <w:noProof/>
        </w:rPr>
        <w:drawing>
          <wp:inline distT="0" distB="0" distL="0" distR="0" wp14:anchorId="7059B72C" wp14:editId="512BABCF">
            <wp:extent cx="5943600" cy="2033905"/>
            <wp:effectExtent l="19050" t="19050" r="190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33905"/>
                    </a:xfrm>
                    <a:prstGeom prst="rect">
                      <a:avLst/>
                    </a:prstGeom>
                    <a:ln>
                      <a:solidFill>
                        <a:schemeClr val="tx1"/>
                      </a:solidFill>
                    </a:ln>
                  </pic:spPr>
                </pic:pic>
              </a:graphicData>
            </a:graphic>
          </wp:inline>
        </w:drawing>
      </w:r>
    </w:p>
    <w:p w14:paraId="3A4A0A8D" w14:textId="6B88286E" w:rsidR="00783F17" w:rsidRPr="00783F17" w:rsidRDefault="00783F17" w:rsidP="00783F17">
      <w:pPr>
        <w:rPr>
          <w:rFonts w:ascii="Segoe UI" w:hAnsi="Segoe UI" w:cs="Segoe UI"/>
        </w:rPr>
      </w:pPr>
    </w:p>
    <w:p w14:paraId="6184007D" w14:textId="2013B76B" w:rsidR="00783F17" w:rsidRDefault="00783F17" w:rsidP="00783F17">
      <w:pPr>
        <w:rPr>
          <w:rFonts w:ascii="Segoe UI" w:hAnsi="Segoe UI" w:cs="Segoe UI"/>
        </w:rPr>
      </w:pPr>
    </w:p>
    <w:p w14:paraId="10149D88" w14:textId="77777777" w:rsidR="00783F17" w:rsidRDefault="00783F17" w:rsidP="00783F17">
      <w:pPr>
        <w:jc w:val="both"/>
        <w:rPr>
          <w:rFonts w:ascii="Segoe UI Light" w:eastAsia="Times New Roman" w:hAnsi="Segoe UI Light" w:cs="Segoe UI Light"/>
          <w:b/>
          <w:bCs/>
          <w:color w:val="666666"/>
          <w:kern w:val="36"/>
          <w:sz w:val="30"/>
          <w:szCs w:val="30"/>
          <w:lang w:val="en-IN" w:eastAsia="en-IN" w:bidi="mr-IN"/>
        </w:rPr>
      </w:pPr>
    </w:p>
    <w:p w14:paraId="5B34ADE9" w14:textId="77777777" w:rsidR="00783F17" w:rsidRDefault="00783F17" w:rsidP="00783F17">
      <w:pPr>
        <w:jc w:val="both"/>
        <w:rPr>
          <w:rFonts w:ascii="Segoe UI Light" w:eastAsia="Times New Roman" w:hAnsi="Segoe UI Light" w:cs="Segoe UI Light"/>
          <w:b/>
          <w:bCs/>
          <w:color w:val="666666"/>
          <w:kern w:val="36"/>
          <w:sz w:val="30"/>
          <w:szCs w:val="30"/>
          <w:lang w:val="en-IN" w:eastAsia="en-IN" w:bidi="mr-IN"/>
        </w:rPr>
      </w:pPr>
    </w:p>
    <w:p w14:paraId="1773E1B7" w14:textId="325EA362" w:rsidR="00783F17" w:rsidRDefault="00783F17" w:rsidP="00783F17">
      <w:pPr>
        <w:jc w:val="both"/>
        <w:rPr>
          <w:rFonts w:ascii="Segoe UI Light" w:eastAsia="Times New Roman" w:hAnsi="Segoe UI Light" w:cs="Segoe UI Light"/>
          <w:b/>
          <w:bCs/>
          <w:color w:val="666666"/>
          <w:kern w:val="36"/>
          <w:sz w:val="30"/>
          <w:szCs w:val="30"/>
          <w:lang w:val="en-IN" w:eastAsia="en-IN" w:bidi="mr-IN"/>
        </w:rPr>
      </w:pPr>
      <w:r w:rsidRPr="00783F17">
        <w:rPr>
          <w:rFonts w:ascii="Segoe UI Light" w:eastAsia="Times New Roman" w:hAnsi="Segoe UI Light" w:cs="Segoe UI Light"/>
          <w:b/>
          <w:bCs/>
          <w:color w:val="666666"/>
          <w:kern w:val="36"/>
          <w:sz w:val="30"/>
          <w:szCs w:val="30"/>
          <w:lang w:val="en-IN" w:eastAsia="en-IN" w:bidi="mr-IN"/>
        </w:rPr>
        <w:t xml:space="preserve">Clean missing data </w:t>
      </w:r>
    </w:p>
    <w:p w14:paraId="2F704EF3" w14:textId="35261054" w:rsidR="00783F17" w:rsidRDefault="00783F17" w:rsidP="00783F17">
      <w:pPr>
        <w:rPr>
          <w:rFonts w:ascii="Segoe UI" w:hAnsi="Segoe UI" w:cs="Segoe UI"/>
        </w:rPr>
      </w:pPr>
      <w:r w:rsidRPr="00783F17">
        <w:rPr>
          <w:rFonts w:ascii="Segoe UI" w:hAnsi="Segoe UI" w:cs="Segoe UI"/>
        </w:rPr>
        <w:t>Most algorithms are unable to account for missing values and some treat it inconsistently from others. To address this, we must make sure our dataset contains no missing, “null,” or “NA” values. There are many ways to address missing values.</w:t>
      </w:r>
    </w:p>
    <w:p w14:paraId="06046C09" w14:textId="77777777" w:rsidR="00C659B4" w:rsidRDefault="00783F17" w:rsidP="00783F17">
      <w:pPr>
        <w:rPr>
          <w:rFonts w:ascii="Segoe UI" w:hAnsi="Segoe UI" w:cs="Segoe UI"/>
        </w:rPr>
      </w:pPr>
      <w:r w:rsidRPr="00783F17">
        <w:rPr>
          <w:rFonts w:ascii="Segoe UI" w:hAnsi="Segoe UI" w:cs="Segoe UI"/>
        </w:rPr>
        <w:t>Drag in a "Summarize Data" module and connect it to your "Edit Metadata" module. Run the experiment and visualize the summary output</w:t>
      </w:r>
      <w:r>
        <w:rPr>
          <w:rFonts w:ascii="Segoe UI" w:hAnsi="Segoe UI" w:cs="Segoe UI"/>
        </w:rPr>
        <w:t xml:space="preserve">. </w:t>
      </w:r>
    </w:p>
    <w:p w14:paraId="104D29BB" w14:textId="67641848" w:rsidR="00783F17" w:rsidRDefault="00783F17" w:rsidP="00783F17">
      <w:pPr>
        <w:rPr>
          <w:rFonts w:ascii="Segoe UI" w:hAnsi="Segoe UI" w:cs="Segoe UI"/>
        </w:rPr>
      </w:pPr>
      <w:r>
        <w:rPr>
          <w:rFonts w:ascii="Segoe UI" w:hAnsi="Segoe UI" w:cs="Segoe UI"/>
        </w:rPr>
        <w:t>There is ‘Missing value count” for each attribute.</w:t>
      </w:r>
    </w:p>
    <w:p w14:paraId="4302CF51" w14:textId="0DDF459D" w:rsidR="00C659B4" w:rsidRDefault="00C659B4" w:rsidP="00783F17">
      <w:pPr>
        <w:rPr>
          <w:rFonts w:ascii="Segoe UI" w:hAnsi="Segoe UI" w:cs="Segoe UI"/>
        </w:rPr>
      </w:pPr>
      <w:r>
        <w:rPr>
          <w:rFonts w:ascii="Segoe UI" w:hAnsi="Segoe UI" w:cs="Segoe UI"/>
        </w:rPr>
        <w:t>So, in this dataset, “177” missing values are there in age column and 2 missing values are there in embarked column.</w:t>
      </w:r>
    </w:p>
    <w:p w14:paraId="4EC299D9" w14:textId="10C659AB" w:rsidR="00783F17" w:rsidRDefault="00C659B4" w:rsidP="00783F17">
      <w:pPr>
        <w:rPr>
          <w:rFonts w:ascii="Segoe UI" w:hAnsi="Segoe UI" w:cs="Segoe UI"/>
        </w:rPr>
      </w:pPr>
      <w:r>
        <w:rPr>
          <w:rFonts w:ascii="Segoe UI" w:hAnsi="Segoe UI" w:cs="Segoe UI"/>
        </w:rPr>
        <w:t xml:space="preserve"> “Age” is the numeric column and “embarked” is categorical column.</w:t>
      </w:r>
    </w:p>
    <w:p w14:paraId="246ABC9B" w14:textId="655EC03A" w:rsidR="00C659B4" w:rsidRDefault="00C659B4" w:rsidP="00783F17">
      <w:pPr>
        <w:rPr>
          <w:rFonts w:ascii="Segoe UI" w:hAnsi="Segoe UI" w:cs="Segoe UI"/>
        </w:rPr>
      </w:pPr>
      <w:r>
        <w:rPr>
          <w:rFonts w:ascii="Segoe UI" w:hAnsi="Segoe UI" w:cs="Segoe UI"/>
        </w:rPr>
        <w:t>Use “clean missing data” module in Microsoft Azure, First replace all the missing values with me</w:t>
      </w:r>
      <w:r w:rsidR="007F0C73">
        <w:rPr>
          <w:rFonts w:ascii="Segoe UI" w:hAnsi="Segoe UI" w:cs="Segoe UI"/>
        </w:rPr>
        <w:t>dian</w:t>
      </w:r>
      <w:r>
        <w:rPr>
          <w:rFonts w:ascii="Segoe UI" w:hAnsi="Segoe UI" w:cs="Segoe UI"/>
        </w:rPr>
        <w:t xml:space="preserve"> for numeric variable. and again use “clean missing data” to replace missing values in categorical variables using mode.</w:t>
      </w:r>
    </w:p>
    <w:p w14:paraId="2DED2045" w14:textId="7CFBBEEB" w:rsidR="00C659B4" w:rsidRDefault="00C659B4" w:rsidP="00783F17">
      <w:pPr>
        <w:rPr>
          <w:rFonts w:ascii="Segoe UI" w:hAnsi="Segoe UI" w:cs="Segoe UI"/>
        </w:rPr>
      </w:pPr>
    </w:p>
    <w:p w14:paraId="60D844FD" w14:textId="4F580DB4" w:rsidR="00C659B4" w:rsidRDefault="007F0C73" w:rsidP="00783F17">
      <w:pPr>
        <w:rPr>
          <w:rFonts w:ascii="Segoe UI" w:hAnsi="Segoe UI" w:cs="Segoe UI"/>
        </w:rPr>
      </w:pPr>
      <w:proofErr w:type="spellStart"/>
      <w:r>
        <w:rPr>
          <w:rFonts w:ascii="Segoe UI" w:hAnsi="Segoe UI" w:cs="Segoe UI"/>
        </w:rPr>
        <w:lastRenderedPageBreak/>
        <w:t>Summerised</w:t>
      </w:r>
      <w:proofErr w:type="spellEnd"/>
      <w:r>
        <w:rPr>
          <w:rFonts w:ascii="Segoe UI" w:hAnsi="Segoe UI" w:cs="Segoe UI"/>
        </w:rPr>
        <w:t xml:space="preserve"> data</w:t>
      </w:r>
    </w:p>
    <w:p w14:paraId="00128CFC" w14:textId="77777777" w:rsidR="007F0C73" w:rsidRDefault="007F0C73" w:rsidP="00783F17">
      <w:pPr>
        <w:rPr>
          <w:rFonts w:ascii="Segoe UI" w:hAnsi="Segoe UI" w:cs="Segoe UI"/>
        </w:rPr>
      </w:pPr>
    </w:p>
    <w:p w14:paraId="1E8C692F" w14:textId="447F55BF" w:rsidR="007F0C73" w:rsidRDefault="007F0C73" w:rsidP="00783F17">
      <w:pPr>
        <w:rPr>
          <w:rFonts w:ascii="Segoe UI" w:hAnsi="Segoe UI" w:cs="Segoe UI"/>
        </w:rPr>
      </w:pPr>
      <w:r w:rsidRPr="007F0C73">
        <w:rPr>
          <w:rFonts w:ascii="Segoe UI" w:hAnsi="Segoe UI" w:cs="Segoe UI"/>
          <w:noProof/>
        </w:rPr>
        <w:drawing>
          <wp:inline distT="0" distB="0" distL="0" distR="0" wp14:anchorId="75713509" wp14:editId="2BB1591C">
            <wp:extent cx="5943600" cy="2091055"/>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91055"/>
                    </a:xfrm>
                    <a:prstGeom prst="rect">
                      <a:avLst/>
                    </a:prstGeom>
                    <a:ln>
                      <a:solidFill>
                        <a:schemeClr val="tx1"/>
                      </a:solidFill>
                    </a:ln>
                  </pic:spPr>
                </pic:pic>
              </a:graphicData>
            </a:graphic>
          </wp:inline>
        </w:drawing>
      </w:r>
    </w:p>
    <w:p w14:paraId="640946D1" w14:textId="2ECA697B" w:rsidR="007F0C73" w:rsidRDefault="007F0C73" w:rsidP="007F0C73">
      <w:pPr>
        <w:rPr>
          <w:rFonts w:ascii="Segoe UI" w:hAnsi="Segoe UI" w:cs="Segoe UI"/>
        </w:rPr>
      </w:pPr>
    </w:p>
    <w:p w14:paraId="263D63EF" w14:textId="7DC20BAB" w:rsidR="007F0C73" w:rsidRDefault="007F0C73" w:rsidP="007F0C73">
      <w:pPr>
        <w:rPr>
          <w:rFonts w:ascii="Segoe UI" w:hAnsi="Segoe UI" w:cs="Segoe UI"/>
        </w:rPr>
      </w:pPr>
      <w:r w:rsidRPr="007F0C73">
        <w:rPr>
          <w:rFonts w:ascii="Segoe UI" w:hAnsi="Segoe UI" w:cs="Segoe UI"/>
          <w:noProof/>
        </w:rPr>
        <w:drawing>
          <wp:inline distT="0" distB="0" distL="0" distR="0" wp14:anchorId="71851FDA" wp14:editId="604E5408">
            <wp:extent cx="5943600" cy="1859136"/>
            <wp:effectExtent l="19050" t="19050" r="19050"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9699" cy="1879811"/>
                    </a:xfrm>
                    <a:prstGeom prst="rect">
                      <a:avLst/>
                    </a:prstGeom>
                    <a:ln>
                      <a:solidFill>
                        <a:schemeClr val="tx1"/>
                      </a:solidFill>
                    </a:ln>
                  </pic:spPr>
                </pic:pic>
              </a:graphicData>
            </a:graphic>
          </wp:inline>
        </w:drawing>
      </w:r>
    </w:p>
    <w:p w14:paraId="1846998F" w14:textId="677DAEEE" w:rsidR="00DD23E0" w:rsidRDefault="00DD23E0" w:rsidP="00DD23E0">
      <w:pPr>
        <w:rPr>
          <w:rFonts w:ascii="Segoe UI" w:hAnsi="Segoe UI" w:cs="Segoe UI"/>
        </w:rPr>
      </w:pPr>
    </w:p>
    <w:p w14:paraId="5BACD233" w14:textId="0D56AC6B" w:rsidR="00DD23E0" w:rsidRDefault="00DD23E0" w:rsidP="00DD23E0">
      <w:pPr>
        <w:rPr>
          <w:rFonts w:ascii="Segoe UI" w:hAnsi="Segoe UI" w:cs="Segoe UI"/>
        </w:rPr>
      </w:pPr>
    </w:p>
    <w:p w14:paraId="51214D1A" w14:textId="0597BC2F" w:rsidR="00BF1743" w:rsidRDefault="00BF1743" w:rsidP="00BF1743">
      <w:pPr>
        <w:rPr>
          <w:rFonts w:ascii="Segoe UI" w:hAnsi="Segoe UI" w:cs="Segoe UI"/>
        </w:rPr>
      </w:pPr>
    </w:p>
    <w:p w14:paraId="0EC6A582" w14:textId="61427E6D" w:rsidR="00BF1743" w:rsidRDefault="00BF1743" w:rsidP="00BF1743">
      <w:pPr>
        <w:jc w:val="both"/>
        <w:rPr>
          <w:rFonts w:ascii="Segoe UI Light" w:eastAsia="Times New Roman" w:hAnsi="Segoe UI Light" w:cs="Segoe UI Light"/>
          <w:b/>
          <w:bCs/>
          <w:color w:val="666666"/>
          <w:kern w:val="36"/>
          <w:sz w:val="30"/>
          <w:szCs w:val="30"/>
          <w:lang w:val="en-IN" w:eastAsia="en-IN" w:bidi="mr-IN"/>
        </w:rPr>
      </w:pPr>
      <w:r>
        <w:rPr>
          <w:rFonts w:ascii="Segoe UI Light" w:eastAsia="Times New Roman" w:hAnsi="Segoe UI Light" w:cs="Segoe UI Light"/>
          <w:b/>
          <w:bCs/>
          <w:color w:val="666666"/>
          <w:kern w:val="36"/>
          <w:sz w:val="30"/>
          <w:szCs w:val="30"/>
          <w:lang w:val="en-IN" w:eastAsia="en-IN" w:bidi="mr-IN"/>
        </w:rPr>
        <w:t>Building Model</w:t>
      </w:r>
      <w:r w:rsidRPr="00783F17">
        <w:rPr>
          <w:rFonts w:ascii="Segoe UI Light" w:eastAsia="Times New Roman" w:hAnsi="Segoe UI Light" w:cs="Segoe UI Light"/>
          <w:b/>
          <w:bCs/>
          <w:color w:val="666666"/>
          <w:kern w:val="36"/>
          <w:sz w:val="30"/>
          <w:szCs w:val="30"/>
          <w:lang w:val="en-IN" w:eastAsia="en-IN" w:bidi="mr-IN"/>
        </w:rPr>
        <w:t xml:space="preserve"> </w:t>
      </w:r>
    </w:p>
    <w:p w14:paraId="713C1A67" w14:textId="465F012C" w:rsidR="00BF1743" w:rsidRDefault="00BF1743" w:rsidP="00BF1743">
      <w:pPr>
        <w:rPr>
          <w:rFonts w:ascii="Segoe UI" w:eastAsia="Times New Roman" w:hAnsi="Segoe UI" w:cs="Segoe UI"/>
          <w:kern w:val="36"/>
          <w:sz w:val="24"/>
          <w:szCs w:val="24"/>
          <w:lang w:val="en-IN" w:eastAsia="en-IN" w:bidi="mr-IN"/>
        </w:rPr>
      </w:pPr>
      <w:r w:rsidRPr="00BF1743">
        <w:rPr>
          <w:rFonts w:ascii="Segoe UI" w:eastAsia="Times New Roman" w:hAnsi="Segoe UI" w:cs="Segoe UI"/>
          <w:kern w:val="36"/>
          <w:sz w:val="24"/>
          <w:szCs w:val="24"/>
          <w:lang w:val="en-IN" w:eastAsia="en-IN" w:bidi="mr-IN"/>
        </w:rPr>
        <w:t>It is extremely important to randomly partition your data prior to training an algorithm to test the validity and performance of your model. A predictive model is worthless to us if it can only accurately predict known values. Withhold data represents data that the model never saw when it was training its algorithm.</w:t>
      </w:r>
    </w:p>
    <w:p w14:paraId="45BCBF17" w14:textId="77777777" w:rsidR="00BF1743" w:rsidRDefault="00BF1743" w:rsidP="00BF1743">
      <w:pPr>
        <w:rPr>
          <w:rFonts w:ascii="Segoe UI" w:eastAsia="Times New Roman" w:hAnsi="Segoe UI" w:cs="Segoe UI"/>
          <w:kern w:val="36"/>
          <w:sz w:val="24"/>
          <w:szCs w:val="24"/>
          <w:lang w:val="en-IN" w:eastAsia="en-IN" w:bidi="mr-IN"/>
        </w:rPr>
      </w:pPr>
    </w:p>
    <w:p w14:paraId="291B1378" w14:textId="74FBA17B" w:rsidR="00BF1743" w:rsidRDefault="00BF1743" w:rsidP="00BF1743">
      <w:pPr>
        <w:rPr>
          <w:rFonts w:ascii="Segoe UI" w:hAnsi="Segoe UI" w:cs="Segoe UI"/>
        </w:rPr>
      </w:pPr>
      <w:r>
        <w:rPr>
          <w:rFonts w:ascii="Segoe UI" w:hAnsi="Segoe UI" w:cs="Segoe UI"/>
        </w:rPr>
        <w:t>Split Data into 70% train and 30% test dataset using ‘Split data” module.</w:t>
      </w:r>
    </w:p>
    <w:p w14:paraId="746EDA80" w14:textId="77777777" w:rsidR="00BF1743" w:rsidRDefault="00BF1743" w:rsidP="00BF1743">
      <w:pPr>
        <w:rPr>
          <w:rFonts w:ascii="Segoe UI" w:hAnsi="Segoe UI" w:cs="Segoe UI"/>
        </w:rPr>
      </w:pPr>
    </w:p>
    <w:p w14:paraId="14F88157" w14:textId="75946A3B" w:rsidR="00BF1743" w:rsidRDefault="00BF1743" w:rsidP="00BF1743">
      <w:pPr>
        <w:rPr>
          <w:rFonts w:ascii="Segoe UI" w:hAnsi="Segoe UI" w:cs="Segoe UI"/>
        </w:rPr>
      </w:pPr>
      <w:r w:rsidRPr="00BF1743">
        <w:rPr>
          <w:rFonts w:ascii="Segoe UI" w:hAnsi="Segoe UI" w:cs="Segoe UI"/>
          <w:noProof/>
        </w:rPr>
        <w:drawing>
          <wp:inline distT="0" distB="0" distL="0" distR="0" wp14:anchorId="151188E4" wp14:editId="5F7C5849">
            <wp:extent cx="2542465" cy="1232543"/>
            <wp:effectExtent l="19050" t="19050" r="1079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8852" cy="1245335"/>
                    </a:xfrm>
                    <a:prstGeom prst="rect">
                      <a:avLst/>
                    </a:prstGeom>
                    <a:ln>
                      <a:solidFill>
                        <a:schemeClr val="tx1"/>
                      </a:solidFill>
                    </a:ln>
                  </pic:spPr>
                </pic:pic>
              </a:graphicData>
            </a:graphic>
          </wp:inline>
        </w:drawing>
      </w:r>
    </w:p>
    <w:p w14:paraId="59BC54B0" w14:textId="46DEDBB2" w:rsidR="00BF1743" w:rsidRDefault="00BF1743" w:rsidP="00BF1743">
      <w:pPr>
        <w:rPr>
          <w:rFonts w:ascii="Segoe UI" w:hAnsi="Segoe UI" w:cs="Segoe UI"/>
        </w:rPr>
      </w:pPr>
    </w:p>
    <w:p w14:paraId="72C2EDF4" w14:textId="7E95D5FF" w:rsidR="00BF1743" w:rsidRDefault="00BF1743" w:rsidP="00BF1743">
      <w:pPr>
        <w:jc w:val="both"/>
        <w:rPr>
          <w:rFonts w:ascii="Segoe UI Light" w:eastAsia="Times New Roman" w:hAnsi="Segoe UI Light" w:cs="Segoe UI Light"/>
          <w:b/>
          <w:bCs/>
          <w:color w:val="666666"/>
          <w:kern w:val="36"/>
          <w:sz w:val="30"/>
          <w:szCs w:val="30"/>
          <w:lang w:val="en-IN" w:eastAsia="en-IN" w:bidi="mr-IN"/>
        </w:rPr>
      </w:pPr>
      <w:r>
        <w:rPr>
          <w:rFonts w:ascii="Segoe UI Light" w:eastAsia="Times New Roman" w:hAnsi="Segoe UI Light" w:cs="Segoe UI Light"/>
          <w:b/>
          <w:bCs/>
          <w:color w:val="666666"/>
          <w:kern w:val="36"/>
          <w:sz w:val="30"/>
          <w:szCs w:val="30"/>
          <w:lang w:val="en-IN" w:eastAsia="en-IN" w:bidi="mr-IN"/>
        </w:rPr>
        <w:t>Select an algorithm</w:t>
      </w:r>
    </w:p>
    <w:p w14:paraId="553FA16E" w14:textId="77777777" w:rsidR="00BF1743" w:rsidRDefault="00BF1743" w:rsidP="00BF1743">
      <w:pPr>
        <w:jc w:val="both"/>
        <w:rPr>
          <w:rFonts w:ascii="Segoe UI Light" w:eastAsia="Times New Roman" w:hAnsi="Segoe UI Light" w:cs="Segoe UI Light"/>
          <w:b/>
          <w:bCs/>
          <w:color w:val="666666"/>
          <w:kern w:val="36"/>
          <w:sz w:val="30"/>
          <w:szCs w:val="30"/>
          <w:lang w:val="en-IN" w:eastAsia="en-IN" w:bidi="mr-IN"/>
        </w:rPr>
      </w:pPr>
    </w:p>
    <w:p w14:paraId="355C2DF4" w14:textId="77777777" w:rsidR="00BF1743" w:rsidRDefault="00BF1743" w:rsidP="00BF1743">
      <w:pPr>
        <w:jc w:val="both"/>
        <w:rPr>
          <w:rFonts w:ascii="Segoe UI" w:eastAsia="Times New Roman" w:hAnsi="Segoe UI" w:cs="Segoe UI"/>
          <w:kern w:val="36"/>
          <w:sz w:val="24"/>
          <w:szCs w:val="24"/>
          <w:lang w:val="en-IN" w:eastAsia="en-IN" w:bidi="mr-IN"/>
        </w:rPr>
      </w:pPr>
      <w:r w:rsidRPr="00BF1743">
        <w:rPr>
          <w:rFonts w:ascii="Segoe UI" w:eastAsia="Times New Roman" w:hAnsi="Segoe UI" w:cs="Segoe UI"/>
          <w:kern w:val="36"/>
          <w:sz w:val="24"/>
          <w:szCs w:val="24"/>
          <w:lang w:val="en-IN" w:eastAsia="en-IN" w:bidi="mr-IN"/>
        </w:rPr>
        <w:t>In this project I have selected two classification algorithms</w:t>
      </w:r>
      <w:r>
        <w:rPr>
          <w:rFonts w:ascii="Segoe UI" w:eastAsia="Times New Roman" w:hAnsi="Segoe UI" w:cs="Segoe UI"/>
          <w:kern w:val="36"/>
          <w:sz w:val="24"/>
          <w:szCs w:val="24"/>
          <w:lang w:val="en-IN" w:eastAsia="en-IN" w:bidi="mr-IN"/>
        </w:rPr>
        <w:t>.</w:t>
      </w:r>
    </w:p>
    <w:p w14:paraId="0090AD63" w14:textId="77777777" w:rsidR="00BF1743" w:rsidRPr="00BF1743" w:rsidRDefault="00BF1743" w:rsidP="00BF1743">
      <w:pPr>
        <w:pStyle w:val="ListParagraph"/>
        <w:numPr>
          <w:ilvl w:val="0"/>
          <w:numId w:val="24"/>
        </w:numPr>
        <w:jc w:val="both"/>
        <w:rPr>
          <w:rFonts w:ascii="Segoe UI" w:eastAsia="Times New Roman" w:hAnsi="Segoe UI" w:cs="Segoe UI"/>
          <w:b/>
          <w:bCs/>
          <w:kern w:val="36"/>
          <w:sz w:val="24"/>
          <w:szCs w:val="24"/>
          <w:lang w:val="en-IN" w:eastAsia="en-IN" w:bidi="mr-IN"/>
        </w:rPr>
      </w:pPr>
      <w:r w:rsidRPr="00BF1743">
        <w:rPr>
          <w:rFonts w:ascii="Segoe UI" w:eastAsia="Times New Roman" w:hAnsi="Segoe UI" w:cs="Segoe UI"/>
          <w:b/>
          <w:bCs/>
          <w:kern w:val="36"/>
          <w:sz w:val="24"/>
          <w:szCs w:val="24"/>
          <w:lang w:val="en-IN" w:eastAsia="en-IN" w:bidi="mr-IN"/>
        </w:rPr>
        <w:t>Two class Decision forest</w:t>
      </w:r>
    </w:p>
    <w:p w14:paraId="2750F990" w14:textId="19366FC6" w:rsidR="00BF1743" w:rsidRDefault="00BF1743" w:rsidP="00BF1743">
      <w:pPr>
        <w:pStyle w:val="ListParagraph"/>
        <w:numPr>
          <w:ilvl w:val="0"/>
          <w:numId w:val="24"/>
        </w:numPr>
        <w:jc w:val="both"/>
        <w:rPr>
          <w:rFonts w:ascii="Segoe UI" w:eastAsia="Times New Roman" w:hAnsi="Segoe UI" w:cs="Segoe UI"/>
          <w:b/>
          <w:bCs/>
          <w:kern w:val="36"/>
          <w:sz w:val="24"/>
          <w:szCs w:val="24"/>
          <w:lang w:val="en-IN" w:eastAsia="en-IN" w:bidi="mr-IN"/>
        </w:rPr>
      </w:pPr>
      <w:r w:rsidRPr="00BF1743">
        <w:rPr>
          <w:rFonts w:ascii="Segoe UI" w:eastAsia="Times New Roman" w:hAnsi="Segoe UI" w:cs="Segoe UI"/>
          <w:b/>
          <w:bCs/>
          <w:kern w:val="36"/>
          <w:sz w:val="24"/>
          <w:szCs w:val="24"/>
          <w:lang w:val="en-IN" w:eastAsia="en-IN" w:bidi="mr-IN"/>
        </w:rPr>
        <w:t xml:space="preserve">Two class boosted decision tree.   </w:t>
      </w:r>
    </w:p>
    <w:p w14:paraId="586ACC7B" w14:textId="5F702A27" w:rsidR="00BF1743" w:rsidRDefault="00BF1743" w:rsidP="00BF1743">
      <w:pPr>
        <w:jc w:val="both"/>
        <w:rPr>
          <w:rFonts w:ascii="Segoe UI" w:eastAsia="Times New Roman" w:hAnsi="Segoe UI" w:cs="Segoe UI"/>
          <w:b/>
          <w:bCs/>
          <w:kern w:val="36"/>
          <w:sz w:val="24"/>
          <w:szCs w:val="24"/>
          <w:lang w:val="en-IN" w:eastAsia="en-IN" w:bidi="mr-IN"/>
        </w:rPr>
      </w:pPr>
    </w:p>
    <w:p w14:paraId="64768828" w14:textId="3C2563F4" w:rsidR="00BF1743" w:rsidRDefault="00BF1743" w:rsidP="00BF1743">
      <w:pPr>
        <w:jc w:val="both"/>
        <w:rPr>
          <w:rFonts w:ascii="Segoe UI Light" w:eastAsia="Times New Roman" w:hAnsi="Segoe UI Light" w:cs="Segoe UI Light"/>
          <w:b/>
          <w:bCs/>
          <w:color w:val="666666"/>
          <w:kern w:val="36"/>
          <w:sz w:val="30"/>
          <w:szCs w:val="30"/>
          <w:lang w:val="en-IN" w:eastAsia="en-IN" w:bidi="mr-IN"/>
        </w:rPr>
      </w:pPr>
      <w:r>
        <w:rPr>
          <w:rFonts w:ascii="Segoe UI Light" w:eastAsia="Times New Roman" w:hAnsi="Segoe UI Light" w:cs="Segoe UI Light"/>
          <w:b/>
          <w:bCs/>
          <w:color w:val="666666"/>
          <w:kern w:val="36"/>
          <w:sz w:val="30"/>
          <w:szCs w:val="30"/>
          <w:lang w:val="en-IN" w:eastAsia="en-IN" w:bidi="mr-IN"/>
        </w:rPr>
        <w:t xml:space="preserve">Train Model </w:t>
      </w:r>
    </w:p>
    <w:p w14:paraId="4A1EBC4A" w14:textId="232F755C" w:rsidR="00BF1743" w:rsidRDefault="00BF1743" w:rsidP="00BF1743">
      <w:pPr>
        <w:jc w:val="both"/>
        <w:rPr>
          <w:rFonts w:ascii="Segoe UI Light" w:eastAsia="Times New Roman" w:hAnsi="Segoe UI Light" w:cs="Segoe UI Light"/>
          <w:b/>
          <w:bCs/>
          <w:kern w:val="36"/>
          <w:sz w:val="24"/>
          <w:szCs w:val="24"/>
          <w:lang w:val="en-IN" w:eastAsia="en-IN" w:bidi="mr-IN"/>
        </w:rPr>
      </w:pPr>
      <w:r w:rsidRPr="00BF1743">
        <w:rPr>
          <w:rFonts w:ascii="Segoe UI Light" w:eastAsia="Times New Roman" w:hAnsi="Segoe UI Light" w:cs="Segoe UI Light"/>
          <w:b/>
          <w:bCs/>
          <w:kern w:val="36"/>
          <w:sz w:val="24"/>
          <w:szCs w:val="24"/>
          <w:lang w:val="en-IN" w:eastAsia="en-IN" w:bidi="mr-IN"/>
        </w:rPr>
        <w:t>Us</w:t>
      </w:r>
      <w:r>
        <w:rPr>
          <w:rFonts w:ascii="Segoe UI Light" w:eastAsia="Times New Roman" w:hAnsi="Segoe UI Light" w:cs="Segoe UI Light"/>
          <w:b/>
          <w:bCs/>
          <w:kern w:val="36"/>
          <w:sz w:val="24"/>
          <w:szCs w:val="24"/>
          <w:lang w:val="en-IN" w:eastAsia="en-IN" w:bidi="mr-IN"/>
        </w:rPr>
        <w:t>ing ‘train model” module use the 70% trained data to train the model on both the algorithms.</w:t>
      </w:r>
    </w:p>
    <w:p w14:paraId="6EB61AF8" w14:textId="21419BA9" w:rsidR="00BF1743" w:rsidRDefault="00BF1743" w:rsidP="00BF1743">
      <w:pPr>
        <w:jc w:val="both"/>
        <w:rPr>
          <w:rFonts w:ascii="Segoe UI Light" w:eastAsia="Times New Roman" w:hAnsi="Segoe UI Light" w:cs="Segoe UI Light"/>
          <w:b/>
          <w:bCs/>
          <w:kern w:val="36"/>
          <w:sz w:val="24"/>
          <w:szCs w:val="24"/>
          <w:lang w:val="en-IN" w:eastAsia="en-IN" w:bidi="mr-IN"/>
        </w:rPr>
      </w:pPr>
      <w:r w:rsidRPr="00BF1743">
        <w:rPr>
          <w:rFonts w:ascii="Segoe UI Light" w:eastAsia="Times New Roman" w:hAnsi="Segoe UI Light" w:cs="Segoe UI Light"/>
          <w:b/>
          <w:bCs/>
          <w:kern w:val="36"/>
          <w:sz w:val="24"/>
          <w:szCs w:val="24"/>
          <w:lang w:val="en-IN" w:eastAsia="en-IN" w:bidi="mr-IN"/>
        </w:rPr>
        <w:t>To score the model, drag in a “Score Model” module. Connect the “Train Model” to the left input node of the “Score Model,” and the 30% withhold data to the right input node of the “Score Model.” Finally, to evaluate the performance of model, drag in an “Evaluate Model” module and connect its left input to the output of the “Score Model.”</w:t>
      </w:r>
    </w:p>
    <w:p w14:paraId="6CFD77CF" w14:textId="74AA1827" w:rsidR="00F95D45" w:rsidRDefault="00F95D45" w:rsidP="00BF1743">
      <w:pPr>
        <w:jc w:val="both"/>
        <w:rPr>
          <w:rFonts w:ascii="Segoe UI Light" w:eastAsia="Times New Roman" w:hAnsi="Segoe UI Light" w:cs="Segoe UI Light"/>
          <w:b/>
          <w:bCs/>
          <w:kern w:val="36"/>
          <w:sz w:val="24"/>
          <w:szCs w:val="24"/>
          <w:lang w:val="en-IN" w:eastAsia="en-IN" w:bidi="mr-IN"/>
        </w:rPr>
      </w:pPr>
      <w:r>
        <w:rPr>
          <w:rFonts w:ascii="Segoe UI Light" w:eastAsia="Times New Roman" w:hAnsi="Segoe UI Light" w:cs="Segoe UI Light"/>
          <w:b/>
          <w:bCs/>
          <w:kern w:val="36"/>
          <w:sz w:val="24"/>
          <w:szCs w:val="24"/>
          <w:lang w:val="en-IN" w:eastAsia="en-IN" w:bidi="mr-IN"/>
        </w:rPr>
        <w:t>And use “cross validation score” module to check the performance of both the model.</w:t>
      </w:r>
    </w:p>
    <w:p w14:paraId="11855D7E" w14:textId="139BC0EE" w:rsidR="00F95D45" w:rsidRDefault="00F95D45" w:rsidP="00BF1743">
      <w:pPr>
        <w:jc w:val="both"/>
        <w:rPr>
          <w:rFonts w:ascii="Segoe UI Light" w:eastAsia="Times New Roman" w:hAnsi="Segoe UI Light" w:cs="Segoe UI Light"/>
          <w:b/>
          <w:bCs/>
          <w:kern w:val="36"/>
          <w:sz w:val="24"/>
          <w:szCs w:val="24"/>
          <w:lang w:val="en-IN" w:eastAsia="en-IN" w:bidi="mr-IN"/>
        </w:rPr>
      </w:pPr>
      <w:r w:rsidRPr="00F95D45">
        <w:rPr>
          <w:rFonts w:ascii="Segoe UI Light" w:eastAsia="Times New Roman" w:hAnsi="Segoe UI Light" w:cs="Segoe UI Light"/>
          <w:b/>
          <w:bCs/>
          <w:noProof/>
          <w:kern w:val="36"/>
          <w:sz w:val="24"/>
          <w:szCs w:val="24"/>
          <w:lang w:val="en-IN" w:eastAsia="en-IN" w:bidi="mr-IN"/>
        </w:rPr>
        <w:drawing>
          <wp:anchor distT="0" distB="0" distL="114300" distR="114300" simplePos="0" relativeHeight="251662336" behindDoc="1" locked="0" layoutInCell="1" allowOverlap="1" wp14:anchorId="0FD4C272" wp14:editId="28B230A3">
            <wp:simplePos x="0" y="0"/>
            <wp:positionH relativeFrom="column">
              <wp:posOffset>-357071</wp:posOffset>
            </wp:positionH>
            <wp:positionV relativeFrom="paragraph">
              <wp:posOffset>262818</wp:posOffset>
            </wp:positionV>
            <wp:extent cx="6427470" cy="2874010"/>
            <wp:effectExtent l="19050" t="19050" r="11430" b="21590"/>
            <wp:wrapTight wrapText="bothSides">
              <wp:wrapPolygon edited="0">
                <wp:start x="-64" y="-143"/>
                <wp:lineTo x="-64" y="21619"/>
                <wp:lineTo x="21574" y="21619"/>
                <wp:lineTo x="21574" y="-143"/>
                <wp:lineTo x="-64" y="-143"/>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27470" cy="28740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F3AB85D" w14:textId="5215562C" w:rsidR="00F95D45" w:rsidRDefault="00F95D45" w:rsidP="00BF1743">
      <w:pPr>
        <w:jc w:val="both"/>
        <w:rPr>
          <w:rFonts w:ascii="Segoe UI Light" w:eastAsia="Times New Roman" w:hAnsi="Segoe UI Light" w:cs="Segoe UI Light"/>
          <w:b/>
          <w:bCs/>
          <w:kern w:val="36"/>
          <w:sz w:val="24"/>
          <w:szCs w:val="24"/>
          <w:lang w:val="en-IN" w:eastAsia="en-IN" w:bidi="mr-IN"/>
        </w:rPr>
      </w:pPr>
    </w:p>
    <w:p w14:paraId="3C390C39" w14:textId="0B44E9E5" w:rsidR="00F95D45" w:rsidRDefault="00F95D45" w:rsidP="00F95D45">
      <w:pPr>
        <w:jc w:val="both"/>
        <w:rPr>
          <w:rFonts w:ascii="Segoe UI Light" w:eastAsia="Times New Roman" w:hAnsi="Segoe UI Light" w:cs="Segoe UI Light"/>
          <w:b/>
          <w:bCs/>
          <w:color w:val="666666"/>
          <w:kern w:val="36"/>
          <w:sz w:val="30"/>
          <w:szCs w:val="30"/>
          <w:lang w:val="en-IN" w:eastAsia="en-IN" w:bidi="mr-IN"/>
        </w:rPr>
      </w:pPr>
      <w:r>
        <w:rPr>
          <w:rFonts w:ascii="Segoe UI Light" w:eastAsia="Times New Roman" w:hAnsi="Segoe UI Light" w:cs="Segoe UI Light"/>
          <w:b/>
          <w:bCs/>
          <w:color w:val="666666"/>
          <w:kern w:val="36"/>
          <w:sz w:val="30"/>
          <w:szCs w:val="30"/>
          <w:lang w:val="en-IN" w:eastAsia="en-IN" w:bidi="mr-IN"/>
        </w:rPr>
        <w:t xml:space="preserve">Comparison of both models </w:t>
      </w:r>
    </w:p>
    <w:p w14:paraId="4992D6A7" w14:textId="341AD8F9" w:rsidR="00F95D45" w:rsidRDefault="00F95D45" w:rsidP="00BF1743">
      <w:pPr>
        <w:jc w:val="both"/>
        <w:rPr>
          <w:rFonts w:ascii="Segoe UI Light" w:eastAsia="Times New Roman" w:hAnsi="Segoe UI Light" w:cs="Segoe UI Light"/>
          <w:b/>
          <w:bCs/>
          <w:kern w:val="36"/>
          <w:sz w:val="24"/>
          <w:szCs w:val="24"/>
          <w:lang w:val="en-IN" w:eastAsia="en-IN" w:bidi="mr-IN"/>
        </w:rPr>
      </w:pPr>
      <w:r>
        <w:rPr>
          <w:rFonts w:ascii="Segoe UI Light" w:eastAsia="Times New Roman" w:hAnsi="Segoe UI Light" w:cs="Segoe UI Light"/>
          <w:b/>
          <w:bCs/>
          <w:kern w:val="36"/>
          <w:sz w:val="24"/>
          <w:szCs w:val="24"/>
          <w:lang w:val="en-IN" w:eastAsia="en-IN" w:bidi="mr-IN"/>
        </w:rPr>
        <w:t xml:space="preserve">Comparison of both models using ‘evaluate model’ module.  Here accuracy of both the models and </w:t>
      </w:r>
      <w:proofErr w:type="spellStart"/>
      <w:r>
        <w:rPr>
          <w:rFonts w:ascii="Segoe UI Light" w:eastAsia="Times New Roman" w:hAnsi="Segoe UI Light" w:cs="Segoe UI Light"/>
          <w:b/>
          <w:bCs/>
          <w:kern w:val="36"/>
          <w:sz w:val="24"/>
          <w:szCs w:val="24"/>
          <w:lang w:val="en-IN" w:eastAsia="en-IN" w:bidi="mr-IN"/>
        </w:rPr>
        <w:t>Auc</w:t>
      </w:r>
      <w:proofErr w:type="spellEnd"/>
      <w:r>
        <w:rPr>
          <w:rFonts w:ascii="Segoe UI Light" w:eastAsia="Times New Roman" w:hAnsi="Segoe UI Light" w:cs="Segoe UI Light"/>
          <w:b/>
          <w:bCs/>
          <w:kern w:val="36"/>
          <w:sz w:val="24"/>
          <w:szCs w:val="24"/>
          <w:lang w:val="en-IN" w:eastAsia="en-IN" w:bidi="mr-IN"/>
        </w:rPr>
        <w:t xml:space="preserve"> Roc curve is given to compare the two models.</w:t>
      </w:r>
    </w:p>
    <w:p w14:paraId="05028514" w14:textId="4CB801B8" w:rsidR="00F95D45" w:rsidRDefault="00F95D45" w:rsidP="00BF1743">
      <w:pPr>
        <w:jc w:val="both"/>
        <w:rPr>
          <w:rFonts w:ascii="Segoe UI Light" w:eastAsia="Times New Roman" w:hAnsi="Segoe UI Light" w:cs="Segoe UI Light"/>
          <w:b/>
          <w:bCs/>
          <w:kern w:val="36"/>
          <w:sz w:val="24"/>
          <w:szCs w:val="24"/>
          <w:lang w:val="en-IN" w:eastAsia="en-IN" w:bidi="mr-IN"/>
        </w:rPr>
      </w:pPr>
    </w:p>
    <w:p w14:paraId="4CFB99A2" w14:textId="77777777" w:rsidR="00F95D45" w:rsidRDefault="00F95D45" w:rsidP="00BF1743">
      <w:pPr>
        <w:jc w:val="both"/>
        <w:rPr>
          <w:rFonts w:ascii="Segoe UI Light" w:eastAsia="Times New Roman" w:hAnsi="Segoe UI Light" w:cs="Segoe UI Light"/>
          <w:b/>
          <w:bCs/>
          <w:kern w:val="36"/>
          <w:sz w:val="24"/>
          <w:szCs w:val="24"/>
          <w:lang w:val="en-IN" w:eastAsia="en-IN" w:bidi="mr-IN"/>
        </w:rPr>
      </w:pPr>
    </w:p>
    <w:p w14:paraId="54260A7D" w14:textId="77777777" w:rsidR="00F95D45" w:rsidRDefault="00F95D45" w:rsidP="00BF1743">
      <w:pPr>
        <w:jc w:val="both"/>
        <w:rPr>
          <w:rFonts w:ascii="Segoe UI Light" w:eastAsia="Times New Roman" w:hAnsi="Segoe UI Light" w:cs="Segoe UI Light"/>
          <w:b/>
          <w:bCs/>
          <w:kern w:val="36"/>
          <w:sz w:val="24"/>
          <w:szCs w:val="24"/>
          <w:lang w:val="en-IN" w:eastAsia="en-IN" w:bidi="mr-IN"/>
        </w:rPr>
      </w:pPr>
    </w:p>
    <w:p w14:paraId="42B3E682" w14:textId="77777777" w:rsidR="00F95D45" w:rsidRDefault="00F95D45" w:rsidP="00BF1743">
      <w:pPr>
        <w:jc w:val="both"/>
        <w:rPr>
          <w:rFonts w:ascii="Segoe UI Light" w:eastAsia="Times New Roman" w:hAnsi="Segoe UI Light" w:cs="Segoe UI Light"/>
          <w:b/>
          <w:bCs/>
          <w:kern w:val="36"/>
          <w:sz w:val="24"/>
          <w:szCs w:val="24"/>
          <w:lang w:val="en-IN" w:eastAsia="en-IN" w:bidi="mr-IN"/>
        </w:rPr>
      </w:pPr>
    </w:p>
    <w:p w14:paraId="0D430BCC" w14:textId="77777777" w:rsidR="00F95D45" w:rsidRDefault="00F95D45" w:rsidP="00BF1743">
      <w:pPr>
        <w:jc w:val="both"/>
        <w:rPr>
          <w:rFonts w:ascii="Segoe UI Light" w:eastAsia="Times New Roman" w:hAnsi="Segoe UI Light" w:cs="Segoe UI Light"/>
          <w:b/>
          <w:bCs/>
          <w:kern w:val="36"/>
          <w:sz w:val="24"/>
          <w:szCs w:val="24"/>
          <w:lang w:val="en-IN" w:eastAsia="en-IN" w:bidi="mr-IN"/>
        </w:rPr>
      </w:pPr>
    </w:p>
    <w:p w14:paraId="4A26C530" w14:textId="60285691" w:rsidR="00F95D45" w:rsidRDefault="00F95D45" w:rsidP="00BF1743">
      <w:pPr>
        <w:jc w:val="both"/>
        <w:rPr>
          <w:rFonts w:ascii="Segoe UI Light" w:eastAsia="Times New Roman" w:hAnsi="Segoe UI Light" w:cs="Segoe UI Light"/>
          <w:b/>
          <w:bCs/>
          <w:kern w:val="36"/>
          <w:sz w:val="24"/>
          <w:szCs w:val="24"/>
          <w:lang w:val="en-IN" w:eastAsia="en-IN" w:bidi="mr-IN"/>
        </w:rPr>
      </w:pPr>
      <w:r w:rsidRPr="00F95D45">
        <w:rPr>
          <w:rFonts w:ascii="Segoe UI Light" w:eastAsia="Times New Roman" w:hAnsi="Segoe UI Light" w:cs="Segoe UI Light"/>
          <w:b/>
          <w:bCs/>
          <w:kern w:val="36"/>
          <w:sz w:val="24"/>
          <w:szCs w:val="24"/>
          <w:lang w:val="en-IN" w:eastAsia="en-IN" w:bidi="mr-IN"/>
        </w:rPr>
        <w:lastRenderedPageBreak/>
        <w:t>Accuracy for Two class boosted decision tree algorithm.</w:t>
      </w:r>
    </w:p>
    <w:p w14:paraId="068DE121" w14:textId="77777777" w:rsidR="00F95D45" w:rsidRDefault="00F95D45" w:rsidP="00BF1743">
      <w:pPr>
        <w:jc w:val="both"/>
        <w:rPr>
          <w:rFonts w:ascii="Segoe UI Light" w:eastAsia="Times New Roman" w:hAnsi="Segoe UI Light" w:cs="Segoe UI Light"/>
          <w:b/>
          <w:bCs/>
          <w:kern w:val="36"/>
          <w:sz w:val="24"/>
          <w:szCs w:val="24"/>
          <w:lang w:val="en-IN" w:eastAsia="en-IN" w:bidi="mr-IN"/>
        </w:rPr>
      </w:pPr>
    </w:p>
    <w:p w14:paraId="1D7CA718" w14:textId="462BDD7A" w:rsidR="00F95D45" w:rsidRPr="00F95D45" w:rsidRDefault="00F95D45" w:rsidP="00BF1743">
      <w:pPr>
        <w:jc w:val="both"/>
        <w:rPr>
          <w:rFonts w:ascii="Segoe UI Light" w:eastAsia="Times New Roman" w:hAnsi="Segoe UI Light" w:cs="Segoe UI Light"/>
          <w:b/>
          <w:bCs/>
          <w:kern w:val="36"/>
          <w:sz w:val="24"/>
          <w:szCs w:val="24"/>
          <w:lang w:val="en-IN" w:eastAsia="en-IN" w:bidi="mr-IN"/>
        </w:rPr>
      </w:pPr>
      <w:r w:rsidRPr="00F95D45">
        <w:rPr>
          <w:rFonts w:ascii="Segoe UI Light" w:eastAsia="Times New Roman" w:hAnsi="Segoe UI Light" w:cs="Segoe UI Light"/>
          <w:b/>
          <w:bCs/>
          <w:noProof/>
          <w:kern w:val="36"/>
          <w:sz w:val="24"/>
          <w:szCs w:val="24"/>
          <w:lang w:val="en-IN" w:eastAsia="en-IN" w:bidi="mr-IN"/>
        </w:rPr>
        <w:drawing>
          <wp:inline distT="0" distB="0" distL="0" distR="0" wp14:anchorId="1BDC6312" wp14:editId="6A430EC5">
            <wp:extent cx="5943600" cy="3471545"/>
            <wp:effectExtent l="19050" t="19050" r="1905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71545"/>
                    </a:xfrm>
                    <a:prstGeom prst="rect">
                      <a:avLst/>
                    </a:prstGeom>
                    <a:ln>
                      <a:solidFill>
                        <a:schemeClr val="tx1"/>
                      </a:solidFill>
                    </a:ln>
                  </pic:spPr>
                </pic:pic>
              </a:graphicData>
            </a:graphic>
          </wp:inline>
        </w:drawing>
      </w:r>
    </w:p>
    <w:p w14:paraId="206BD47A" w14:textId="77777777" w:rsidR="00BF1743" w:rsidRPr="00BF1743" w:rsidRDefault="00BF1743" w:rsidP="00BF1743">
      <w:pPr>
        <w:jc w:val="both"/>
        <w:rPr>
          <w:rFonts w:ascii="Segoe UI Light" w:eastAsia="Times New Roman" w:hAnsi="Segoe UI Light" w:cs="Segoe UI Light"/>
          <w:b/>
          <w:bCs/>
          <w:kern w:val="36"/>
          <w:sz w:val="24"/>
          <w:szCs w:val="24"/>
          <w:lang w:val="en-IN" w:eastAsia="en-IN" w:bidi="mr-IN"/>
        </w:rPr>
      </w:pPr>
    </w:p>
    <w:p w14:paraId="6D0E04AD" w14:textId="77777777" w:rsidR="00BF1743" w:rsidRPr="00BF1743" w:rsidRDefault="00BF1743" w:rsidP="00BF1743">
      <w:pPr>
        <w:jc w:val="both"/>
        <w:rPr>
          <w:rFonts w:ascii="Segoe UI" w:eastAsia="Times New Roman" w:hAnsi="Segoe UI" w:cs="Segoe UI"/>
          <w:b/>
          <w:bCs/>
          <w:kern w:val="36"/>
          <w:sz w:val="24"/>
          <w:szCs w:val="24"/>
          <w:lang w:val="en-IN" w:eastAsia="en-IN" w:bidi="mr-IN"/>
        </w:rPr>
      </w:pPr>
    </w:p>
    <w:p w14:paraId="1D3C7C82" w14:textId="4D9B5AAB" w:rsidR="00F95D45" w:rsidRDefault="00F95D45" w:rsidP="00F95D45">
      <w:pPr>
        <w:jc w:val="both"/>
        <w:rPr>
          <w:rFonts w:ascii="Segoe UI Light" w:eastAsia="Times New Roman" w:hAnsi="Segoe UI Light" w:cs="Segoe UI Light"/>
          <w:b/>
          <w:bCs/>
          <w:kern w:val="36"/>
          <w:sz w:val="24"/>
          <w:szCs w:val="24"/>
          <w:lang w:val="en-IN" w:eastAsia="en-IN" w:bidi="mr-IN"/>
        </w:rPr>
      </w:pPr>
      <w:r w:rsidRPr="00F95D45">
        <w:rPr>
          <w:rFonts w:ascii="Segoe UI Light" w:eastAsia="Times New Roman" w:hAnsi="Segoe UI Light" w:cs="Segoe UI Light"/>
          <w:b/>
          <w:bCs/>
          <w:kern w:val="36"/>
          <w:sz w:val="24"/>
          <w:szCs w:val="24"/>
          <w:lang w:val="en-IN" w:eastAsia="en-IN" w:bidi="mr-IN"/>
        </w:rPr>
        <w:t xml:space="preserve">Accuracy for Two class decision </w:t>
      </w:r>
      <w:r>
        <w:rPr>
          <w:rFonts w:ascii="Segoe UI Light" w:eastAsia="Times New Roman" w:hAnsi="Segoe UI Light" w:cs="Segoe UI Light"/>
          <w:b/>
          <w:bCs/>
          <w:kern w:val="36"/>
          <w:sz w:val="24"/>
          <w:szCs w:val="24"/>
          <w:lang w:val="en-IN" w:eastAsia="en-IN" w:bidi="mr-IN"/>
        </w:rPr>
        <w:t>forest</w:t>
      </w:r>
      <w:r w:rsidRPr="00F95D45">
        <w:rPr>
          <w:rFonts w:ascii="Segoe UI Light" w:eastAsia="Times New Roman" w:hAnsi="Segoe UI Light" w:cs="Segoe UI Light"/>
          <w:b/>
          <w:bCs/>
          <w:kern w:val="36"/>
          <w:sz w:val="24"/>
          <w:szCs w:val="24"/>
          <w:lang w:val="en-IN" w:eastAsia="en-IN" w:bidi="mr-IN"/>
        </w:rPr>
        <w:t xml:space="preserve"> algorithm.</w:t>
      </w:r>
    </w:p>
    <w:p w14:paraId="5BF22058" w14:textId="72CFC215" w:rsidR="00F95D45" w:rsidRDefault="00F95D45" w:rsidP="00F95D45">
      <w:pPr>
        <w:jc w:val="both"/>
        <w:rPr>
          <w:rFonts w:ascii="Segoe UI Light" w:eastAsia="Times New Roman" w:hAnsi="Segoe UI Light" w:cs="Segoe UI Light"/>
          <w:b/>
          <w:bCs/>
          <w:kern w:val="36"/>
          <w:sz w:val="24"/>
          <w:szCs w:val="24"/>
          <w:lang w:val="en-IN" w:eastAsia="en-IN" w:bidi="mr-IN"/>
        </w:rPr>
      </w:pPr>
    </w:p>
    <w:p w14:paraId="275591F9" w14:textId="40CA4AB4" w:rsidR="00F95D45" w:rsidRDefault="00F95D45" w:rsidP="00F95D45">
      <w:pPr>
        <w:jc w:val="both"/>
        <w:rPr>
          <w:rFonts w:ascii="Segoe UI Light" w:eastAsia="Times New Roman" w:hAnsi="Segoe UI Light" w:cs="Segoe UI Light"/>
          <w:b/>
          <w:bCs/>
          <w:kern w:val="36"/>
          <w:sz w:val="24"/>
          <w:szCs w:val="24"/>
          <w:lang w:val="en-IN" w:eastAsia="en-IN" w:bidi="mr-IN"/>
        </w:rPr>
      </w:pPr>
      <w:r w:rsidRPr="00F95D45">
        <w:rPr>
          <w:rFonts w:ascii="Segoe UI Light" w:eastAsia="Times New Roman" w:hAnsi="Segoe UI Light" w:cs="Segoe UI Light"/>
          <w:b/>
          <w:bCs/>
          <w:noProof/>
          <w:kern w:val="36"/>
          <w:sz w:val="24"/>
          <w:szCs w:val="24"/>
          <w:lang w:val="en-IN" w:eastAsia="en-IN" w:bidi="mr-IN"/>
        </w:rPr>
        <w:drawing>
          <wp:inline distT="0" distB="0" distL="0" distR="0" wp14:anchorId="2BA0BF32" wp14:editId="1F337F8D">
            <wp:extent cx="5943600" cy="32480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48025"/>
                    </a:xfrm>
                    <a:prstGeom prst="rect">
                      <a:avLst/>
                    </a:prstGeom>
                    <a:ln>
                      <a:solidFill>
                        <a:schemeClr val="tx1"/>
                      </a:solidFill>
                    </a:ln>
                  </pic:spPr>
                </pic:pic>
              </a:graphicData>
            </a:graphic>
          </wp:inline>
        </w:drawing>
      </w:r>
    </w:p>
    <w:p w14:paraId="6E9F1C52" w14:textId="15B11705" w:rsidR="00BF1743" w:rsidRDefault="00BF1743" w:rsidP="00BF1743">
      <w:pPr>
        <w:rPr>
          <w:rFonts w:ascii="Segoe UI" w:hAnsi="Segoe UI" w:cs="Segoe UI"/>
          <w:sz w:val="18"/>
          <w:szCs w:val="18"/>
        </w:rPr>
      </w:pPr>
    </w:p>
    <w:p w14:paraId="3680C52A" w14:textId="5DAE2788" w:rsidR="00F95D45" w:rsidRPr="00F22775" w:rsidRDefault="00F22775" w:rsidP="00BF1743">
      <w:pPr>
        <w:rPr>
          <w:rFonts w:ascii="Segoe UI" w:hAnsi="Segoe UI" w:cs="Segoe UI"/>
        </w:rPr>
      </w:pPr>
      <w:r w:rsidRPr="00F22775">
        <w:rPr>
          <w:rFonts w:ascii="Segoe UI" w:hAnsi="Segoe UI" w:cs="Segoe UI"/>
        </w:rPr>
        <w:lastRenderedPageBreak/>
        <w:t>So,</w:t>
      </w:r>
      <w:r w:rsidR="00F95D45" w:rsidRPr="00F22775">
        <w:rPr>
          <w:rFonts w:ascii="Segoe UI" w:hAnsi="Segoe UI" w:cs="Segoe UI"/>
        </w:rPr>
        <w:t xml:space="preserve"> from both the algorithms two class boosted decision tree algorithm has achieved higher accuracy.</w:t>
      </w:r>
      <w:r w:rsidRPr="00F22775">
        <w:rPr>
          <w:rFonts w:ascii="Segoe UI" w:hAnsi="Segoe UI" w:cs="Segoe UI"/>
        </w:rPr>
        <w:t xml:space="preserve"> This algorithm is used to predict the classes on unseen data.</w:t>
      </w:r>
    </w:p>
    <w:p w14:paraId="7AAED905" w14:textId="3ED924C0" w:rsidR="00F22775" w:rsidRPr="00F22775" w:rsidRDefault="00F22775" w:rsidP="00BF1743">
      <w:pPr>
        <w:rPr>
          <w:rFonts w:ascii="Segoe UI" w:hAnsi="Segoe UI" w:cs="Segoe UI"/>
        </w:rPr>
      </w:pPr>
      <w:r w:rsidRPr="00F22775">
        <w:rPr>
          <w:rFonts w:ascii="Segoe UI" w:hAnsi="Segoe UI" w:cs="Segoe UI"/>
        </w:rPr>
        <w:t>Test data provided on Kaggle is imported and all the data cleaning processes performed on the training data are applied on this testing data and “two class boosted decision tree algorithm” is used to predict the final output.</w:t>
      </w:r>
    </w:p>
    <w:p w14:paraId="7D20870E" w14:textId="2B63B517" w:rsidR="00F22775" w:rsidRPr="00F22775" w:rsidRDefault="00F22775" w:rsidP="00F22775">
      <w:pPr>
        <w:rPr>
          <w:rFonts w:ascii="Segoe UI" w:hAnsi="Segoe UI" w:cs="Segoe UI"/>
        </w:rPr>
      </w:pPr>
      <w:r w:rsidRPr="00F22775">
        <w:rPr>
          <w:rFonts w:ascii="Segoe UI" w:hAnsi="Segoe UI" w:cs="Segoe UI"/>
          <w:noProof/>
          <w:sz w:val="18"/>
          <w:szCs w:val="18"/>
        </w:rPr>
        <w:drawing>
          <wp:anchor distT="0" distB="0" distL="114300" distR="114300" simplePos="0" relativeHeight="251663360" behindDoc="1" locked="0" layoutInCell="1" allowOverlap="1" wp14:anchorId="6408266A" wp14:editId="39220FF6">
            <wp:simplePos x="0" y="0"/>
            <wp:positionH relativeFrom="column">
              <wp:posOffset>111109</wp:posOffset>
            </wp:positionH>
            <wp:positionV relativeFrom="paragraph">
              <wp:posOffset>304792</wp:posOffset>
            </wp:positionV>
            <wp:extent cx="5855970" cy="5079365"/>
            <wp:effectExtent l="19050" t="19050" r="11430" b="26035"/>
            <wp:wrapTight wrapText="bothSides">
              <wp:wrapPolygon edited="0">
                <wp:start x="-70" y="-81"/>
                <wp:lineTo x="-70" y="21630"/>
                <wp:lineTo x="21572" y="21630"/>
                <wp:lineTo x="21572" y="-81"/>
                <wp:lineTo x="-70" y="-8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55970" cy="50793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8371FF0" w14:textId="39415AC9" w:rsidR="00F22775" w:rsidRPr="00F22775" w:rsidRDefault="00F22775" w:rsidP="00F22775">
      <w:pPr>
        <w:rPr>
          <w:rFonts w:ascii="Segoe UI" w:hAnsi="Segoe UI" w:cs="Segoe UI"/>
          <w:sz w:val="18"/>
          <w:szCs w:val="18"/>
        </w:rPr>
      </w:pPr>
    </w:p>
    <w:p w14:paraId="2130BFC3" w14:textId="6F63F60A" w:rsidR="00F22775" w:rsidRPr="00F22775" w:rsidRDefault="00F22775" w:rsidP="00F22775">
      <w:pPr>
        <w:rPr>
          <w:rFonts w:ascii="Segoe UI" w:hAnsi="Segoe UI" w:cs="Segoe UI"/>
          <w:sz w:val="18"/>
          <w:szCs w:val="18"/>
        </w:rPr>
      </w:pPr>
    </w:p>
    <w:p w14:paraId="3F570B97" w14:textId="456F68FE" w:rsidR="00F22775" w:rsidRPr="00F22775" w:rsidRDefault="00F22775" w:rsidP="00F22775">
      <w:pPr>
        <w:rPr>
          <w:rFonts w:ascii="Segoe UI" w:hAnsi="Segoe UI" w:cs="Segoe UI"/>
          <w:sz w:val="18"/>
          <w:szCs w:val="18"/>
        </w:rPr>
      </w:pPr>
    </w:p>
    <w:p w14:paraId="6DF99AB4" w14:textId="1BB0EFDE" w:rsidR="00F22775" w:rsidRPr="00F22775" w:rsidRDefault="00F22775" w:rsidP="00F22775">
      <w:pPr>
        <w:rPr>
          <w:rFonts w:ascii="Segoe UI" w:hAnsi="Segoe UI" w:cs="Segoe UI"/>
          <w:sz w:val="18"/>
          <w:szCs w:val="18"/>
        </w:rPr>
      </w:pPr>
    </w:p>
    <w:p w14:paraId="6DEED084" w14:textId="7DC252FB" w:rsidR="00F22775" w:rsidRPr="00F22775" w:rsidRDefault="00F22775" w:rsidP="00F22775">
      <w:pPr>
        <w:rPr>
          <w:rFonts w:ascii="Segoe UI" w:hAnsi="Segoe UI" w:cs="Segoe UI"/>
          <w:sz w:val="18"/>
          <w:szCs w:val="18"/>
        </w:rPr>
      </w:pPr>
    </w:p>
    <w:p w14:paraId="22F67147" w14:textId="636481A4" w:rsidR="00F22775" w:rsidRPr="00F22775" w:rsidRDefault="00F22775" w:rsidP="00F22775">
      <w:pPr>
        <w:rPr>
          <w:rFonts w:ascii="Segoe UI" w:hAnsi="Segoe UI" w:cs="Segoe UI"/>
          <w:sz w:val="18"/>
          <w:szCs w:val="18"/>
        </w:rPr>
      </w:pPr>
    </w:p>
    <w:p w14:paraId="21CE4A0B" w14:textId="01FB5D32" w:rsidR="00F22775" w:rsidRPr="00F22775" w:rsidRDefault="00F22775" w:rsidP="00F22775">
      <w:pPr>
        <w:rPr>
          <w:rFonts w:ascii="Segoe UI" w:hAnsi="Segoe UI" w:cs="Segoe UI"/>
          <w:sz w:val="18"/>
          <w:szCs w:val="18"/>
        </w:rPr>
      </w:pPr>
    </w:p>
    <w:p w14:paraId="2332E86F" w14:textId="7D170B4C" w:rsidR="00F22775" w:rsidRDefault="00F22775" w:rsidP="00F22775">
      <w:pPr>
        <w:tabs>
          <w:tab w:val="left" w:pos="1668"/>
        </w:tabs>
        <w:rPr>
          <w:rFonts w:ascii="Segoe UI" w:hAnsi="Segoe UI" w:cs="Segoe UI"/>
          <w:sz w:val="18"/>
          <w:szCs w:val="18"/>
        </w:rPr>
      </w:pPr>
      <w:r>
        <w:rPr>
          <w:rFonts w:ascii="Segoe UI" w:hAnsi="Segoe UI" w:cs="Segoe UI"/>
          <w:sz w:val="18"/>
          <w:szCs w:val="18"/>
        </w:rPr>
        <w:tab/>
      </w:r>
    </w:p>
    <w:p w14:paraId="78194D87" w14:textId="7DC03C09" w:rsidR="00F22775" w:rsidRDefault="00F22775" w:rsidP="00F22775">
      <w:pPr>
        <w:tabs>
          <w:tab w:val="left" w:pos="1668"/>
        </w:tabs>
        <w:rPr>
          <w:rFonts w:ascii="Segoe UI" w:hAnsi="Segoe UI" w:cs="Segoe UI"/>
          <w:sz w:val="18"/>
          <w:szCs w:val="18"/>
        </w:rPr>
      </w:pPr>
    </w:p>
    <w:p w14:paraId="4A2F2EF2" w14:textId="77777777" w:rsidR="00F22775" w:rsidRDefault="00F22775" w:rsidP="00F22775">
      <w:pPr>
        <w:tabs>
          <w:tab w:val="left" w:pos="1668"/>
        </w:tabs>
        <w:rPr>
          <w:rFonts w:ascii="Segoe UI" w:hAnsi="Segoe UI" w:cs="Segoe UI"/>
        </w:rPr>
      </w:pPr>
    </w:p>
    <w:p w14:paraId="2D3D5C26" w14:textId="77777777" w:rsidR="00F22775" w:rsidRDefault="00F22775" w:rsidP="00F22775">
      <w:pPr>
        <w:tabs>
          <w:tab w:val="left" w:pos="1668"/>
        </w:tabs>
        <w:rPr>
          <w:rFonts w:ascii="Segoe UI" w:hAnsi="Segoe UI" w:cs="Segoe UI"/>
        </w:rPr>
      </w:pPr>
    </w:p>
    <w:p w14:paraId="52CC192F" w14:textId="31533BE9" w:rsidR="00F22775" w:rsidRPr="00F22775" w:rsidRDefault="00F22775" w:rsidP="00F22775">
      <w:pPr>
        <w:tabs>
          <w:tab w:val="left" w:pos="1668"/>
        </w:tabs>
        <w:rPr>
          <w:rFonts w:ascii="Segoe UI" w:hAnsi="Segoe UI" w:cs="Segoe UI"/>
        </w:rPr>
      </w:pPr>
      <w:r w:rsidRPr="00F22775">
        <w:rPr>
          <w:rFonts w:ascii="Segoe UI" w:hAnsi="Segoe UI" w:cs="Segoe UI"/>
        </w:rPr>
        <w:lastRenderedPageBreak/>
        <w:t>Final score of predicted output:</w:t>
      </w:r>
    </w:p>
    <w:p w14:paraId="4B585F0E" w14:textId="76571F71" w:rsidR="00F22775" w:rsidRDefault="00F22775" w:rsidP="00F22775">
      <w:pPr>
        <w:tabs>
          <w:tab w:val="left" w:pos="1668"/>
        </w:tabs>
        <w:rPr>
          <w:rFonts w:ascii="Segoe UI" w:hAnsi="Segoe UI" w:cs="Segoe UI"/>
          <w:sz w:val="18"/>
          <w:szCs w:val="18"/>
        </w:rPr>
      </w:pPr>
    </w:p>
    <w:p w14:paraId="726B5019" w14:textId="70CA36C9" w:rsidR="00F22775" w:rsidRPr="00F22775" w:rsidRDefault="00F22775" w:rsidP="00F22775">
      <w:pPr>
        <w:tabs>
          <w:tab w:val="left" w:pos="1668"/>
        </w:tabs>
        <w:rPr>
          <w:rFonts w:ascii="Segoe UI" w:hAnsi="Segoe UI" w:cs="Segoe UI"/>
          <w:sz w:val="18"/>
          <w:szCs w:val="18"/>
        </w:rPr>
      </w:pPr>
    </w:p>
    <w:p w14:paraId="236BFF37" w14:textId="612E2ADD" w:rsidR="00F22775" w:rsidRPr="00F22775" w:rsidRDefault="00F22775" w:rsidP="00F22775">
      <w:pPr>
        <w:rPr>
          <w:rFonts w:ascii="Segoe UI" w:hAnsi="Segoe UI" w:cs="Segoe UI"/>
          <w:sz w:val="18"/>
          <w:szCs w:val="18"/>
        </w:rPr>
      </w:pPr>
      <w:r w:rsidRPr="00F22775">
        <w:rPr>
          <w:rFonts w:ascii="Segoe UI" w:hAnsi="Segoe UI" w:cs="Segoe UI"/>
          <w:noProof/>
          <w:sz w:val="18"/>
          <w:szCs w:val="18"/>
        </w:rPr>
        <w:drawing>
          <wp:anchor distT="0" distB="0" distL="114300" distR="114300" simplePos="0" relativeHeight="251664384" behindDoc="1" locked="0" layoutInCell="1" allowOverlap="1" wp14:anchorId="3EBA738C" wp14:editId="0E3A9741">
            <wp:simplePos x="0" y="0"/>
            <wp:positionH relativeFrom="column">
              <wp:posOffset>-114059</wp:posOffset>
            </wp:positionH>
            <wp:positionV relativeFrom="paragraph">
              <wp:posOffset>200410</wp:posOffset>
            </wp:positionV>
            <wp:extent cx="6080125" cy="5871845"/>
            <wp:effectExtent l="19050" t="19050" r="15875" b="14605"/>
            <wp:wrapTight wrapText="bothSides">
              <wp:wrapPolygon edited="0">
                <wp:start x="-68" y="-70"/>
                <wp:lineTo x="-68" y="21584"/>
                <wp:lineTo x="21589" y="21584"/>
                <wp:lineTo x="21589" y="-70"/>
                <wp:lineTo x="-68" y="-7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80125" cy="58718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A12583A" w14:textId="0CCF84B6" w:rsidR="00F22775" w:rsidRPr="00F22775" w:rsidRDefault="00F22775" w:rsidP="00F22775">
      <w:pPr>
        <w:rPr>
          <w:rFonts w:ascii="Segoe UI" w:hAnsi="Segoe UI" w:cs="Segoe UI"/>
          <w:sz w:val="18"/>
          <w:szCs w:val="18"/>
        </w:rPr>
      </w:pPr>
    </w:p>
    <w:p w14:paraId="1022FEAE" w14:textId="29911468" w:rsidR="00F22775" w:rsidRPr="00F22775" w:rsidRDefault="00F22775" w:rsidP="00F22775">
      <w:pPr>
        <w:rPr>
          <w:rFonts w:ascii="Segoe UI" w:hAnsi="Segoe UI" w:cs="Segoe UI"/>
          <w:sz w:val="18"/>
          <w:szCs w:val="18"/>
        </w:rPr>
      </w:pPr>
    </w:p>
    <w:p w14:paraId="3DC8A04A" w14:textId="54BA0DCC" w:rsidR="00F22775" w:rsidRPr="00F22775" w:rsidRDefault="00F22775" w:rsidP="00F22775">
      <w:pPr>
        <w:rPr>
          <w:rFonts w:ascii="Segoe UI" w:hAnsi="Segoe UI" w:cs="Segoe UI"/>
          <w:sz w:val="18"/>
          <w:szCs w:val="18"/>
        </w:rPr>
      </w:pPr>
    </w:p>
    <w:p w14:paraId="00B03FED" w14:textId="04912165" w:rsidR="00F22775" w:rsidRPr="00F22775" w:rsidRDefault="00F22775" w:rsidP="00F22775">
      <w:pPr>
        <w:rPr>
          <w:rFonts w:ascii="Segoe UI" w:hAnsi="Segoe UI" w:cs="Segoe UI"/>
        </w:rPr>
      </w:pPr>
    </w:p>
    <w:p w14:paraId="4EBADF4E" w14:textId="7215A0D6" w:rsidR="00F22775" w:rsidRPr="00F22775" w:rsidRDefault="00F22775" w:rsidP="00F22775">
      <w:pPr>
        <w:rPr>
          <w:rFonts w:ascii="Segoe UI" w:hAnsi="Segoe UI" w:cs="Segoe UI"/>
          <w:sz w:val="18"/>
          <w:szCs w:val="18"/>
        </w:rPr>
      </w:pPr>
    </w:p>
    <w:p w14:paraId="42C8291A" w14:textId="13DDB1ED" w:rsidR="00F22775" w:rsidRPr="00F22775" w:rsidRDefault="00F22775" w:rsidP="00F22775">
      <w:pPr>
        <w:rPr>
          <w:rFonts w:ascii="Segoe UI" w:hAnsi="Segoe UI" w:cs="Segoe UI"/>
          <w:sz w:val="18"/>
          <w:szCs w:val="18"/>
        </w:rPr>
      </w:pPr>
    </w:p>
    <w:p w14:paraId="3AFF7EA8" w14:textId="76AAB74A" w:rsidR="00F22775" w:rsidRPr="00F22775" w:rsidRDefault="00F22775" w:rsidP="00F22775">
      <w:pPr>
        <w:rPr>
          <w:rFonts w:ascii="Segoe UI" w:hAnsi="Segoe UI" w:cs="Segoe UI"/>
          <w:sz w:val="18"/>
          <w:szCs w:val="18"/>
        </w:rPr>
      </w:pPr>
    </w:p>
    <w:p w14:paraId="0E467DEF" w14:textId="4159EA9A" w:rsidR="00F22775" w:rsidRPr="00F22775" w:rsidRDefault="00F22775" w:rsidP="00F22775">
      <w:pPr>
        <w:rPr>
          <w:rFonts w:ascii="Segoe UI" w:hAnsi="Segoe UI" w:cs="Segoe UI"/>
          <w:sz w:val="18"/>
          <w:szCs w:val="18"/>
        </w:rPr>
      </w:pPr>
    </w:p>
    <w:p w14:paraId="3189F94D" w14:textId="152DD345" w:rsidR="00F22775" w:rsidRPr="00F22775" w:rsidRDefault="00F22775" w:rsidP="00F22775">
      <w:pPr>
        <w:rPr>
          <w:rFonts w:ascii="Segoe UI" w:hAnsi="Segoe UI" w:cs="Segoe UI"/>
          <w:sz w:val="18"/>
          <w:szCs w:val="18"/>
        </w:rPr>
      </w:pPr>
    </w:p>
    <w:p w14:paraId="1A0EBECF" w14:textId="42BABC47" w:rsidR="00F22775" w:rsidRPr="00F22775" w:rsidRDefault="00F22775" w:rsidP="00F22775">
      <w:pPr>
        <w:rPr>
          <w:rFonts w:ascii="Segoe UI" w:hAnsi="Segoe UI" w:cs="Segoe UI"/>
          <w:sz w:val="18"/>
          <w:szCs w:val="18"/>
        </w:rPr>
      </w:pPr>
    </w:p>
    <w:p w14:paraId="10D5C8A9" w14:textId="72135C28" w:rsidR="00F22775" w:rsidRDefault="00F22775" w:rsidP="00F22775">
      <w:pPr>
        <w:rPr>
          <w:rFonts w:ascii="Segoe UI" w:hAnsi="Segoe UI" w:cs="Segoe UI"/>
          <w:sz w:val="24"/>
          <w:szCs w:val="24"/>
        </w:rPr>
      </w:pPr>
      <w:r w:rsidRPr="00F22775">
        <w:rPr>
          <w:rFonts w:ascii="Segoe UI" w:hAnsi="Segoe UI" w:cs="Segoe UI"/>
          <w:sz w:val="24"/>
          <w:szCs w:val="24"/>
        </w:rPr>
        <w:lastRenderedPageBreak/>
        <w:t>Final Project outline</w:t>
      </w:r>
      <w:r>
        <w:rPr>
          <w:rFonts w:ascii="Segoe UI" w:hAnsi="Segoe UI" w:cs="Segoe UI"/>
          <w:sz w:val="24"/>
          <w:szCs w:val="24"/>
        </w:rPr>
        <w:t>:</w:t>
      </w:r>
    </w:p>
    <w:p w14:paraId="6BC35AD9" w14:textId="74414173" w:rsidR="00F22775" w:rsidRDefault="00F22775" w:rsidP="00F22775">
      <w:pPr>
        <w:rPr>
          <w:rFonts w:ascii="Segoe UI" w:hAnsi="Segoe UI" w:cs="Segoe UI"/>
          <w:sz w:val="24"/>
          <w:szCs w:val="24"/>
        </w:rPr>
      </w:pPr>
      <w:r w:rsidRPr="00F22775">
        <w:rPr>
          <w:rFonts w:ascii="Segoe UI" w:hAnsi="Segoe UI" w:cs="Segoe UI"/>
          <w:noProof/>
          <w:sz w:val="24"/>
          <w:szCs w:val="24"/>
        </w:rPr>
        <w:drawing>
          <wp:anchor distT="0" distB="0" distL="114300" distR="114300" simplePos="0" relativeHeight="251665408" behindDoc="1" locked="0" layoutInCell="1" allowOverlap="1" wp14:anchorId="7006884F" wp14:editId="23C8A7B2">
            <wp:simplePos x="0" y="0"/>
            <wp:positionH relativeFrom="column">
              <wp:posOffset>-428625</wp:posOffset>
            </wp:positionH>
            <wp:positionV relativeFrom="paragraph">
              <wp:posOffset>404495</wp:posOffset>
            </wp:positionV>
            <wp:extent cx="6892290" cy="3975735"/>
            <wp:effectExtent l="19050" t="19050" r="22860" b="24765"/>
            <wp:wrapTight wrapText="bothSides">
              <wp:wrapPolygon edited="0">
                <wp:start x="-60" y="-103"/>
                <wp:lineTo x="-60" y="21631"/>
                <wp:lineTo x="21612" y="21631"/>
                <wp:lineTo x="21612" y="-103"/>
                <wp:lineTo x="-60" y="-103"/>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92290" cy="39757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407559C" w14:textId="77777777" w:rsidR="00F22775" w:rsidRDefault="00F22775" w:rsidP="00F22775">
      <w:pPr>
        <w:rPr>
          <w:rFonts w:ascii="Segoe UI" w:hAnsi="Segoe UI" w:cs="Segoe UI"/>
          <w:sz w:val="24"/>
          <w:szCs w:val="24"/>
        </w:rPr>
      </w:pPr>
    </w:p>
    <w:p w14:paraId="52E71100" w14:textId="37A94823" w:rsidR="00F22775" w:rsidRPr="00F22775" w:rsidRDefault="00F22775" w:rsidP="00F22775">
      <w:pPr>
        <w:rPr>
          <w:rFonts w:ascii="Segoe UI" w:hAnsi="Segoe UI" w:cs="Segoe UI"/>
          <w:sz w:val="24"/>
          <w:szCs w:val="24"/>
        </w:rPr>
      </w:pPr>
    </w:p>
    <w:p w14:paraId="63D7167D" w14:textId="4D86A921" w:rsidR="00F22775" w:rsidRPr="00F22775" w:rsidRDefault="00F22775" w:rsidP="00F22775">
      <w:pPr>
        <w:rPr>
          <w:rFonts w:ascii="Segoe UI" w:hAnsi="Segoe UI" w:cs="Segoe UI"/>
          <w:sz w:val="24"/>
          <w:szCs w:val="24"/>
        </w:rPr>
      </w:pPr>
    </w:p>
    <w:p w14:paraId="42132A29" w14:textId="74453232" w:rsidR="00F22775" w:rsidRPr="00F22775" w:rsidRDefault="00F22775" w:rsidP="00F22775">
      <w:pPr>
        <w:rPr>
          <w:rFonts w:ascii="Segoe UI" w:hAnsi="Segoe UI" w:cs="Segoe UI"/>
          <w:sz w:val="18"/>
          <w:szCs w:val="18"/>
        </w:rPr>
      </w:pPr>
    </w:p>
    <w:p w14:paraId="1DA3970F" w14:textId="27E6EDB2" w:rsidR="00F22775" w:rsidRPr="00F22775" w:rsidRDefault="00F22775" w:rsidP="00F22775">
      <w:pPr>
        <w:rPr>
          <w:rFonts w:ascii="Segoe UI" w:hAnsi="Segoe UI" w:cs="Segoe UI"/>
          <w:sz w:val="18"/>
          <w:szCs w:val="18"/>
        </w:rPr>
      </w:pPr>
    </w:p>
    <w:p w14:paraId="613997EF" w14:textId="79869698" w:rsidR="00F22775" w:rsidRPr="00F22775" w:rsidRDefault="00F22775" w:rsidP="00F22775">
      <w:pPr>
        <w:rPr>
          <w:rFonts w:ascii="Segoe UI" w:hAnsi="Segoe UI" w:cs="Segoe UI"/>
          <w:sz w:val="18"/>
          <w:szCs w:val="18"/>
        </w:rPr>
      </w:pPr>
    </w:p>
    <w:p w14:paraId="3B4C3F34" w14:textId="77217CA3" w:rsidR="00F22775" w:rsidRPr="00F22775" w:rsidRDefault="00F22775" w:rsidP="00F22775">
      <w:pPr>
        <w:rPr>
          <w:rFonts w:ascii="Segoe UI" w:hAnsi="Segoe UI" w:cs="Segoe UI"/>
          <w:sz w:val="18"/>
          <w:szCs w:val="18"/>
        </w:rPr>
      </w:pPr>
    </w:p>
    <w:p w14:paraId="5AB775BF" w14:textId="4B2CF608" w:rsidR="00F22775" w:rsidRPr="00F22775" w:rsidRDefault="00F22775" w:rsidP="00F22775">
      <w:pPr>
        <w:rPr>
          <w:rFonts w:ascii="Segoe UI" w:hAnsi="Segoe UI" w:cs="Segoe UI"/>
          <w:sz w:val="18"/>
          <w:szCs w:val="18"/>
        </w:rPr>
      </w:pPr>
    </w:p>
    <w:p w14:paraId="16E75BFD" w14:textId="44C0AC89" w:rsidR="00F22775" w:rsidRPr="00F22775" w:rsidRDefault="00F22775" w:rsidP="00F22775">
      <w:pPr>
        <w:rPr>
          <w:rFonts w:ascii="Segoe UI" w:hAnsi="Segoe UI" w:cs="Segoe UI"/>
          <w:sz w:val="18"/>
          <w:szCs w:val="18"/>
        </w:rPr>
      </w:pPr>
    </w:p>
    <w:p w14:paraId="2EA7E361" w14:textId="79CAD162" w:rsidR="00F22775" w:rsidRPr="00F22775" w:rsidRDefault="00F22775" w:rsidP="00F22775">
      <w:pPr>
        <w:rPr>
          <w:rFonts w:ascii="Segoe UI" w:hAnsi="Segoe UI" w:cs="Segoe UI"/>
          <w:sz w:val="18"/>
          <w:szCs w:val="18"/>
        </w:rPr>
      </w:pPr>
    </w:p>
    <w:p w14:paraId="74CF91F0" w14:textId="3F716B24" w:rsidR="00F22775" w:rsidRPr="00F22775" w:rsidRDefault="00F22775" w:rsidP="00F22775">
      <w:pPr>
        <w:rPr>
          <w:rFonts w:ascii="Segoe UI" w:hAnsi="Segoe UI" w:cs="Segoe UI"/>
          <w:sz w:val="18"/>
          <w:szCs w:val="18"/>
        </w:rPr>
      </w:pPr>
    </w:p>
    <w:p w14:paraId="61708649" w14:textId="34DC81E0" w:rsidR="00F22775" w:rsidRPr="00F22775" w:rsidRDefault="00F22775" w:rsidP="00F22775">
      <w:pPr>
        <w:rPr>
          <w:rFonts w:ascii="Segoe UI" w:hAnsi="Segoe UI" w:cs="Segoe UI"/>
          <w:sz w:val="18"/>
          <w:szCs w:val="18"/>
        </w:rPr>
      </w:pPr>
    </w:p>
    <w:p w14:paraId="0A6F42AC" w14:textId="695D8138" w:rsidR="00F22775" w:rsidRPr="00F22775" w:rsidRDefault="00F22775" w:rsidP="00F22775">
      <w:pPr>
        <w:rPr>
          <w:rFonts w:ascii="Segoe UI" w:hAnsi="Segoe UI" w:cs="Segoe UI"/>
          <w:sz w:val="18"/>
          <w:szCs w:val="18"/>
        </w:rPr>
      </w:pPr>
    </w:p>
    <w:p w14:paraId="43333F26" w14:textId="200A6DAC" w:rsidR="00F22775" w:rsidRPr="00F22775" w:rsidRDefault="00F22775" w:rsidP="00F22775">
      <w:pPr>
        <w:rPr>
          <w:rFonts w:ascii="Segoe UI" w:hAnsi="Segoe UI" w:cs="Segoe UI"/>
          <w:sz w:val="18"/>
          <w:szCs w:val="18"/>
        </w:rPr>
      </w:pPr>
    </w:p>
    <w:p w14:paraId="4B1E234B" w14:textId="5E3CDCD8" w:rsidR="00F22775" w:rsidRPr="00F22775" w:rsidRDefault="00F22775" w:rsidP="00F22775">
      <w:pPr>
        <w:rPr>
          <w:rFonts w:ascii="Segoe UI" w:hAnsi="Segoe UI" w:cs="Segoe UI"/>
          <w:sz w:val="18"/>
          <w:szCs w:val="18"/>
        </w:rPr>
      </w:pPr>
    </w:p>
    <w:p w14:paraId="5FF13A2F" w14:textId="4452169C" w:rsidR="00F22775" w:rsidRPr="00F22775" w:rsidRDefault="00F22775" w:rsidP="00F22775">
      <w:pPr>
        <w:rPr>
          <w:rFonts w:ascii="Segoe UI" w:hAnsi="Segoe UI" w:cs="Segoe UI"/>
          <w:sz w:val="18"/>
          <w:szCs w:val="18"/>
        </w:rPr>
      </w:pPr>
    </w:p>
    <w:p w14:paraId="1C3A29FA" w14:textId="7E692459" w:rsidR="00F22775" w:rsidRPr="00F22775" w:rsidRDefault="00F22775" w:rsidP="00F22775">
      <w:pPr>
        <w:rPr>
          <w:rFonts w:ascii="Segoe UI" w:hAnsi="Segoe UI" w:cs="Segoe UI"/>
          <w:sz w:val="18"/>
          <w:szCs w:val="18"/>
        </w:rPr>
      </w:pPr>
    </w:p>
    <w:p w14:paraId="22A463F1" w14:textId="179AE6E6" w:rsidR="00F22775" w:rsidRPr="00F22775" w:rsidRDefault="00F22775" w:rsidP="00F22775">
      <w:pPr>
        <w:rPr>
          <w:rFonts w:ascii="Segoe UI" w:hAnsi="Segoe UI" w:cs="Segoe UI"/>
          <w:sz w:val="18"/>
          <w:szCs w:val="18"/>
        </w:rPr>
      </w:pPr>
    </w:p>
    <w:p w14:paraId="2C98D0EF" w14:textId="7D943052" w:rsidR="00F22775" w:rsidRPr="00F22775" w:rsidRDefault="00F22775" w:rsidP="00F22775">
      <w:pPr>
        <w:rPr>
          <w:rFonts w:ascii="Segoe UI" w:hAnsi="Segoe UI" w:cs="Segoe UI"/>
          <w:sz w:val="18"/>
          <w:szCs w:val="18"/>
        </w:rPr>
      </w:pPr>
    </w:p>
    <w:p w14:paraId="390EAF47" w14:textId="03670971" w:rsidR="00F22775" w:rsidRPr="00F22775" w:rsidRDefault="00F22775" w:rsidP="00F22775">
      <w:pPr>
        <w:rPr>
          <w:rFonts w:ascii="Segoe UI" w:hAnsi="Segoe UI" w:cs="Segoe UI"/>
          <w:sz w:val="18"/>
          <w:szCs w:val="18"/>
        </w:rPr>
      </w:pPr>
    </w:p>
    <w:p w14:paraId="22E1F4F1" w14:textId="77777777" w:rsidR="00F22775" w:rsidRPr="00F22775" w:rsidRDefault="00F22775" w:rsidP="00F22775">
      <w:pPr>
        <w:rPr>
          <w:rFonts w:ascii="Segoe UI" w:hAnsi="Segoe UI" w:cs="Segoe UI"/>
          <w:sz w:val="18"/>
          <w:szCs w:val="18"/>
        </w:rPr>
      </w:pPr>
    </w:p>
    <w:sectPr w:rsidR="00F22775" w:rsidRPr="00F227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71B8A" w14:textId="77777777" w:rsidR="00DB65B3" w:rsidRDefault="00DB65B3" w:rsidP="00BF1743">
      <w:r>
        <w:separator/>
      </w:r>
    </w:p>
  </w:endnote>
  <w:endnote w:type="continuationSeparator" w:id="0">
    <w:p w14:paraId="2B6B57E9" w14:textId="77777777" w:rsidR="00DB65B3" w:rsidRDefault="00DB65B3" w:rsidP="00BF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972CE" w14:textId="77777777" w:rsidR="00DB65B3" w:rsidRDefault="00DB65B3" w:rsidP="00BF1743">
      <w:r>
        <w:separator/>
      </w:r>
    </w:p>
  </w:footnote>
  <w:footnote w:type="continuationSeparator" w:id="0">
    <w:p w14:paraId="03E5A795" w14:textId="77777777" w:rsidR="00DB65B3" w:rsidRDefault="00DB65B3" w:rsidP="00BF1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C70B0D"/>
    <w:multiLevelType w:val="hybridMultilevel"/>
    <w:tmpl w:val="7BB8E04C"/>
    <w:lvl w:ilvl="0" w:tplc="B0DC78EC">
      <w:start w:val="1"/>
      <w:numFmt w:val="decimal"/>
      <w:lvlText w:val="%1)"/>
      <w:lvlJc w:val="left"/>
      <w:pPr>
        <w:ind w:left="360" w:hanging="360"/>
      </w:pPr>
      <w:rPr>
        <w:rFonts w:hint="default"/>
        <w:color w:val="auto"/>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LS0MDO3MDMztTRT0lEKTi0uzszPAykwqgUAPgEc0SwAAAA="/>
  </w:docVars>
  <w:rsids>
    <w:rsidRoot w:val="0054546A"/>
    <w:rsid w:val="00443A6D"/>
    <w:rsid w:val="0052026B"/>
    <w:rsid w:val="00542037"/>
    <w:rsid w:val="0054546A"/>
    <w:rsid w:val="00645252"/>
    <w:rsid w:val="006D3D74"/>
    <w:rsid w:val="00783F17"/>
    <w:rsid w:val="007F0C73"/>
    <w:rsid w:val="0083569A"/>
    <w:rsid w:val="00A9204E"/>
    <w:rsid w:val="00B201DF"/>
    <w:rsid w:val="00BF1743"/>
    <w:rsid w:val="00C659B4"/>
    <w:rsid w:val="00D81558"/>
    <w:rsid w:val="00DB65B3"/>
    <w:rsid w:val="00DD23E0"/>
    <w:rsid w:val="00F22775"/>
    <w:rsid w:val="00F95D4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0109"/>
  <w15:chartTrackingRefBased/>
  <w15:docId w15:val="{1C6ABD3C-5E51-4942-8B79-977321B0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D45"/>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54546A"/>
    <w:rPr>
      <w:color w:val="605E5C"/>
      <w:shd w:val="clear" w:color="auto" w:fill="E1DFDD"/>
    </w:rPr>
  </w:style>
  <w:style w:type="paragraph" w:styleId="ListParagraph">
    <w:name w:val="List Paragraph"/>
    <w:basedOn w:val="Normal"/>
    <w:uiPriority w:val="34"/>
    <w:unhideWhenUsed/>
    <w:qFormat/>
    <w:rsid w:val="00BF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089700">
      <w:bodyDiv w:val="1"/>
      <w:marLeft w:val="0"/>
      <w:marRight w:val="0"/>
      <w:marTop w:val="0"/>
      <w:marBottom w:val="0"/>
      <w:divBdr>
        <w:top w:val="none" w:sz="0" w:space="0" w:color="auto"/>
        <w:left w:val="none" w:sz="0" w:space="0" w:color="auto"/>
        <w:bottom w:val="none" w:sz="0" w:space="0" w:color="auto"/>
        <w:right w:val="none" w:sz="0" w:space="0" w:color="auto"/>
      </w:divBdr>
    </w:div>
    <w:div w:id="2015182917">
      <w:bodyDiv w:val="1"/>
      <w:marLeft w:val="0"/>
      <w:marRight w:val="0"/>
      <w:marTop w:val="0"/>
      <w:marBottom w:val="0"/>
      <w:divBdr>
        <w:top w:val="none" w:sz="0" w:space="0" w:color="auto"/>
        <w:left w:val="none" w:sz="0" w:space="0" w:color="auto"/>
        <w:bottom w:val="none" w:sz="0" w:space="0" w:color="auto"/>
        <w:right w:val="none" w:sz="0" w:space="0" w:color="auto"/>
      </w:divBdr>
    </w:div>
    <w:div w:id="205411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kaggle.com/c/titanic/data"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D2A01544-541E-4493-BC79-6DC9489FA5C7%7d\%7b0279CFDC-6ACD-46C5-9E96-72C55C56F71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{0279CFDC-6ACD-46C5-9E96-72C55C56F711}tf02786999_win32</Template>
  <TotalTime>155</TotalTime>
  <Pages>8</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audumbar deo</dc:creator>
  <cp:keywords/>
  <dc:description/>
  <cp:lastModifiedBy>audumbar deo</cp:lastModifiedBy>
  <cp:revision>2</cp:revision>
  <dcterms:created xsi:type="dcterms:W3CDTF">2020-12-01T15:59:00Z</dcterms:created>
  <dcterms:modified xsi:type="dcterms:W3CDTF">2020-12-01T18:43:00Z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